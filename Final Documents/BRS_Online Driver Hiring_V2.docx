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6580" w14:textId="77777777" w:rsidR="00005CE4" w:rsidRDefault="00005CE4">
      <w:pPr>
        <w:jc w:val="center"/>
      </w:pPr>
    </w:p>
    <w:p w14:paraId="472D9DD7" w14:textId="77777777" w:rsidR="00005CE4" w:rsidRPr="000E6E7C" w:rsidRDefault="00005CE4">
      <w:pPr>
        <w:jc w:val="center"/>
        <w:rPr>
          <w:rFonts w:ascii="Segoe UI" w:hAnsi="Segoe UI" w:cs="Segoe UI"/>
          <w:sz w:val="28"/>
          <w:szCs w:val="28"/>
        </w:rPr>
      </w:pPr>
    </w:p>
    <w:p w14:paraId="3C0D1FBE" w14:textId="77777777" w:rsidR="00005CE4" w:rsidRDefault="00005CE4">
      <w:pPr>
        <w:jc w:val="center"/>
      </w:pPr>
    </w:p>
    <w:p w14:paraId="5E877F4F" w14:textId="77777777" w:rsidR="00005CE4" w:rsidRDefault="00005CE4">
      <w:pPr>
        <w:jc w:val="center"/>
      </w:pPr>
    </w:p>
    <w:p w14:paraId="0F2BD7E3" w14:textId="77777777" w:rsidR="000E6E7C" w:rsidRDefault="001A3FC3">
      <w:pPr>
        <w:autoSpaceDE w:val="0"/>
        <w:spacing w:before="100" w:after="100"/>
        <w:jc w:val="center"/>
        <w:rPr>
          <w:rFonts w:ascii="Arial" w:hAnsi="Arial"/>
          <w:b/>
          <w:bCs/>
          <w:sz w:val="52"/>
          <w:szCs w:val="52"/>
        </w:rPr>
      </w:pPr>
      <w:r>
        <w:rPr>
          <w:rFonts w:ascii="Arial" w:hAnsi="Arial"/>
          <w:b/>
          <w:bCs/>
          <w:sz w:val="52"/>
          <w:szCs w:val="52"/>
        </w:rPr>
        <w:t>Online Driver Hiring System</w:t>
      </w:r>
    </w:p>
    <w:p w14:paraId="2005DF4E"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r w:rsidR="001C3110">
        <w:rPr>
          <w:rFonts w:ascii="Segoe UI" w:hAnsi="Segoe UI" w:cs="Segoe UI"/>
          <w:b/>
          <w:bCs/>
          <w:sz w:val="28"/>
          <w:szCs w:val="28"/>
        </w:rPr>
        <w:t>s</w:t>
      </w:r>
    </w:p>
    <w:p w14:paraId="1C5483E3" w14:textId="77777777" w:rsidR="00005CE4" w:rsidRPr="000E6E7C" w:rsidRDefault="00005CE4">
      <w:pPr>
        <w:autoSpaceDE w:val="0"/>
        <w:spacing w:before="100" w:after="100"/>
        <w:jc w:val="center"/>
        <w:rPr>
          <w:rFonts w:ascii="Segoe UI" w:hAnsi="Segoe UI" w:cs="Segoe UI"/>
          <w:b/>
          <w:bCs/>
          <w:sz w:val="28"/>
          <w:szCs w:val="28"/>
        </w:rPr>
      </w:pPr>
    </w:p>
    <w:p w14:paraId="7154590E"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4BE953C3" w14:textId="77777777" w:rsidR="00005CE4" w:rsidRDefault="00005CE4">
      <w:pPr>
        <w:pStyle w:val="TOC1"/>
      </w:pPr>
      <w:r>
        <w:fldChar w:fldCharType="begin"/>
      </w:r>
      <w:r>
        <w:instrText xml:space="preserve"> TOC \f \o "1-9" \o "1-9" </w:instrText>
      </w:r>
      <w:r>
        <w:fldChar w:fldCharType="separate"/>
      </w:r>
      <w:r>
        <w:t>1. Introduction</w:t>
      </w:r>
      <w:r>
        <w:tab/>
        <w:t>3</w:t>
      </w:r>
    </w:p>
    <w:p w14:paraId="513F4C69" w14:textId="77777777" w:rsidR="00005CE4" w:rsidRDefault="00005CE4">
      <w:pPr>
        <w:pStyle w:val="TOC1"/>
      </w:pPr>
      <w:r>
        <w:t>2. Business Requirements Overview</w:t>
      </w:r>
      <w:r>
        <w:tab/>
        <w:t>4</w:t>
      </w:r>
    </w:p>
    <w:p w14:paraId="0463398E" w14:textId="77777777" w:rsidR="00005CE4" w:rsidRDefault="00005CE4">
      <w:pPr>
        <w:pStyle w:val="TOC1"/>
      </w:pPr>
      <w:r>
        <w:t>3. Functional Requirements Overview</w:t>
      </w:r>
      <w:r>
        <w:tab/>
        <w:t>4</w:t>
      </w:r>
    </w:p>
    <w:p w14:paraId="6DA3B528"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3C699EB1" w14:textId="77777777" w:rsidR="00005CE4" w:rsidRDefault="00005CE4">
      <w:pPr>
        <w:autoSpaceDE w:val="0"/>
        <w:spacing w:before="100" w:after="100"/>
        <w:rPr>
          <w:rFonts w:ascii="Segoe UI" w:hAnsi="Segoe UI"/>
          <w:b/>
          <w:bCs/>
          <w:sz w:val="28"/>
          <w:szCs w:val="28"/>
        </w:rPr>
      </w:pPr>
    </w:p>
    <w:p w14:paraId="3AF9BA27" w14:textId="77777777" w:rsidR="00005CE4" w:rsidRDefault="00005CE4">
      <w:pPr>
        <w:pStyle w:val="Heading1"/>
        <w:pageBreakBefore/>
      </w:pPr>
      <w:r>
        <w:lastRenderedPageBreak/>
        <w:t>1. Introduction</w:t>
      </w:r>
    </w:p>
    <w:p w14:paraId="19673972" w14:textId="77777777" w:rsidR="00005CE4" w:rsidRDefault="00005CE4">
      <w:pPr>
        <w:pStyle w:val="Heading"/>
        <w:numPr>
          <w:ilvl w:val="1"/>
          <w:numId w:val="4"/>
        </w:numPr>
        <w:ind w:left="930"/>
      </w:pPr>
      <w:r>
        <w:t>Document Purpose</w:t>
      </w:r>
    </w:p>
    <w:p w14:paraId="281384A3" w14:textId="77777777" w:rsidR="00005CE4" w:rsidRDefault="00005CE4" w:rsidP="004D204F">
      <w:pPr>
        <w:pStyle w:val="BodyText"/>
        <w:ind w:firstLine="570"/>
        <w:jc w:val="both"/>
        <w:rPr>
          <w:rFonts w:ascii="Segoe UI" w:hAnsi="Segoe UI"/>
          <w:sz w:val="22"/>
          <w:szCs w:val="22"/>
        </w:rPr>
      </w:pPr>
      <w:r>
        <w:rPr>
          <w:rFonts w:ascii="Segoe UI" w:hAnsi="Segoe UI"/>
          <w:sz w:val="22"/>
          <w:szCs w:val="22"/>
        </w:rPr>
        <w:t xml:space="preserve">This document communicates the business requirements and scope for developing </w:t>
      </w:r>
      <w:r w:rsidR="001B722D">
        <w:rPr>
          <w:rFonts w:ascii="Segoe UI" w:hAnsi="Segoe UI"/>
          <w:sz w:val="22"/>
          <w:szCs w:val="22"/>
        </w:rPr>
        <w:t>Online Driver Hiring</w:t>
      </w:r>
      <w:r>
        <w:rPr>
          <w:rFonts w:ascii="Segoe UI" w:hAnsi="Segoe UI"/>
          <w:sz w:val="22"/>
          <w:szCs w:val="22"/>
        </w:rPr>
        <w:t xml:space="preserve"> System. The scope of this document is to define the functional and </w:t>
      </w:r>
      <w:r w:rsidR="001C3110">
        <w:rPr>
          <w:rFonts w:ascii="Segoe UI" w:hAnsi="Segoe UI"/>
          <w:sz w:val="22"/>
          <w:szCs w:val="22"/>
        </w:rPr>
        <w:t>non-functional</w:t>
      </w:r>
      <w:r>
        <w:rPr>
          <w:rFonts w:ascii="Segoe UI" w:hAnsi="Segoe UI"/>
          <w:sz w:val="22"/>
          <w:szCs w:val="22"/>
        </w:rPr>
        <w:t xml:space="preserve"> requirements, business rules and other constraints requirements.</w:t>
      </w:r>
    </w:p>
    <w:p w14:paraId="0FD419DD" w14:textId="77777777" w:rsidR="00005CE4" w:rsidRDefault="00005CE4">
      <w:pPr>
        <w:pStyle w:val="BodyText"/>
        <w:ind w:left="930" w:hanging="360"/>
        <w:rPr>
          <w:rFonts w:ascii="Trebuchet MS" w:hAnsi="Trebuchet MS"/>
          <w:sz w:val="21"/>
        </w:rPr>
      </w:pPr>
    </w:p>
    <w:p w14:paraId="56F0F30C" w14:textId="77777777" w:rsidR="00666701" w:rsidRPr="00F25AD1" w:rsidRDefault="00F25AD1" w:rsidP="00F25AD1">
      <w:pPr>
        <w:pStyle w:val="Heading"/>
        <w:numPr>
          <w:ilvl w:val="1"/>
          <w:numId w:val="4"/>
        </w:numPr>
        <w:ind w:left="990"/>
      </w:pPr>
      <w:r>
        <w:t xml:space="preserve"> Project Background</w:t>
      </w:r>
    </w:p>
    <w:p w14:paraId="74A9034D" w14:textId="77777777" w:rsidR="00DA38E3" w:rsidRDefault="00666701" w:rsidP="00B34969">
      <w:pPr>
        <w:widowControl/>
        <w:suppressAutoHyphens w:val="0"/>
        <w:autoSpaceDE w:val="0"/>
        <w:autoSpaceDN w:val="0"/>
        <w:adjustRightInd w:val="0"/>
        <w:jc w:val="both"/>
        <w:rPr>
          <w:rFonts w:ascii="Segoe UI" w:hAnsi="Segoe UI"/>
          <w:sz w:val="22"/>
          <w:szCs w:val="22"/>
        </w:rPr>
      </w:pPr>
      <w:r>
        <w:rPr>
          <w:rFonts w:ascii="Segoe UI" w:hAnsi="Segoe UI"/>
          <w:sz w:val="22"/>
          <w:szCs w:val="22"/>
        </w:rPr>
        <w:tab/>
      </w:r>
      <w:r w:rsidR="00AC14CE" w:rsidRPr="004C28D5">
        <w:rPr>
          <w:rFonts w:ascii="Segoe UI" w:hAnsi="Segoe UI" w:cs="Segoe UI"/>
          <w:sz w:val="22"/>
          <w:szCs w:val="22"/>
        </w:rPr>
        <w:t xml:space="preserve">Despite the availability of plenty of public transport options, a car drive has its own charm. </w:t>
      </w:r>
      <w:r>
        <w:rPr>
          <w:rFonts w:ascii="Segoe UI" w:hAnsi="Segoe UI"/>
          <w:sz w:val="22"/>
          <w:szCs w:val="22"/>
        </w:rPr>
        <w:t>Currently there</w:t>
      </w:r>
      <w:r w:rsidR="00F925BC">
        <w:rPr>
          <w:rFonts w:ascii="Segoe UI" w:hAnsi="Segoe UI"/>
          <w:sz w:val="22"/>
          <w:szCs w:val="22"/>
        </w:rPr>
        <w:t xml:space="preserve"> are</w:t>
      </w:r>
      <w:r>
        <w:rPr>
          <w:rFonts w:ascii="Segoe UI" w:hAnsi="Segoe UI"/>
          <w:sz w:val="22"/>
          <w:szCs w:val="22"/>
        </w:rPr>
        <w:t xml:space="preserve"> many platforms available in the market for car/auto booking. But all these platforms provide the vehicle in addition to driver</w:t>
      </w:r>
      <w:r w:rsidR="00A16D0A">
        <w:rPr>
          <w:rFonts w:ascii="Segoe UI" w:hAnsi="Segoe UI"/>
          <w:sz w:val="22"/>
          <w:szCs w:val="22"/>
        </w:rPr>
        <w:t xml:space="preserve"> which certainly costs more to the customer than just hiring driver for </w:t>
      </w:r>
      <w:r w:rsidR="0056009C">
        <w:rPr>
          <w:rFonts w:ascii="Segoe UI" w:hAnsi="Segoe UI"/>
          <w:sz w:val="22"/>
          <w:szCs w:val="22"/>
        </w:rPr>
        <w:t>the ride</w:t>
      </w:r>
      <w:r>
        <w:rPr>
          <w:rFonts w:ascii="Segoe UI" w:hAnsi="Segoe UI"/>
          <w:sz w:val="22"/>
          <w:szCs w:val="22"/>
        </w:rPr>
        <w:t xml:space="preserve">. </w:t>
      </w:r>
      <w:r w:rsidR="00AC14CE">
        <w:rPr>
          <w:rFonts w:ascii="Segoe UI" w:hAnsi="Segoe UI" w:cs="Segoe UI"/>
          <w:sz w:val="22"/>
          <w:szCs w:val="22"/>
        </w:rPr>
        <w:t>Customers</w:t>
      </w:r>
      <w:r w:rsidR="00AC14CE" w:rsidRPr="004C28D5">
        <w:rPr>
          <w:rFonts w:ascii="Segoe UI" w:hAnsi="Segoe UI" w:cs="Segoe UI"/>
          <w:sz w:val="22"/>
          <w:szCs w:val="22"/>
        </w:rPr>
        <w:t xml:space="preserve"> may </w:t>
      </w:r>
      <w:r w:rsidR="00AC14CE">
        <w:rPr>
          <w:rFonts w:ascii="Segoe UI" w:hAnsi="Segoe UI" w:cs="Segoe UI"/>
          <w:sz w:val="22"/>
          <w:szCs w:val="22"/>
        </w:rPr>
        <w:t>have their own vehicle, but self-</w:t>
      </w:r>
      <w:r w:rsidR="00AC14CE" w:rsidRPr="004C28D5">
        <w:rPr>
          <w:rFonts w:ascii="Segoe UI" w:hAnsi="Segoe UI" w:cs="Segoe UI"/>
          <w:sz w:val="22"/>
          <w:szCs w:val="22"/>
        </w:rPr>
        <w:t xml:space="preserve">driving takes the joy out of travel and binds </w:t>
      </w:r>
      <w:r w:rsidR="002A43D0">
        <w:rPr>
          <w:rFonts w:ascii="Segoe UI" w:hAnsi="Segoe UI" w:cs="Segoe UI"/>
          <w:sz w:val="22"/>
          <w:szCs w:val="22"/>
        </w:rPr>
        <w:t>them</w:t>
      </w:r>
      <w:r w:rsidR="00AC14CE" w:rsidRPr="004C28D5">
        <w:rPr>
          <w:rFonts w:ascii="Segoe UI" w:hAnsi="Segoe UI" w:cs="Segoe UI"/>
          <w:sz w:val="22"/>
          <w:szCs w:val="22"/>
        </w:rPr>
        <w:t xml:space="preserve"> to the task of driving</w:t>
      </w:r>
      <w:r w:rsidR="00FC2F7F">
        <w:rPr>
          <w:rFonts w:ascii="Segoe UI" w:hAnsi="Segoe UI" w:cs="Segoe UI"/>
          <w:sz w:val="22"/>
          <w:szCs w:val="22"/>
        </w:rPr>
        <w:t xml:space="preserve"> which may </w:t>
      </w:r>
      <w:r w:rsidR="00FC2F7F">
        <w:rPr>
          <w:rFonts w:ascii="Segoe UI" w:hAnsi="Segoe UI"/>
          <w:sz w:val="22"/>
          <w:szCs w:val="22"/>
        </w:rPr>
        <w:t>generate lot of physical and mental stress</w:t>
      </w:r>
      <w:r w:rsidR="0005609C">
        <w:rPr>
          <w:rFonts w:ascii="Segoe UI" w:hAnsi="Segoe UI"/>
          <w:sz w:val="22"/>
          <w:szCs w:val="22"/>
        </w:rPr>
        <w:t>, so they desire to be at ease during their journey</w:t>
      </w:r>
      <w:r w:rsidR="00AC14CE" w:rsidRPr="004C28D5">
        <w:rPr>
          <w:rFonts w:ascii="Segoe UI" w:hAnsi="Segoe UI" w:cs="Segoe UI"/>
          <w:sz w:val="22"/>
          <w:szCs w:val="22"/>
        </w:rPr>
        <w:t xml:space="preserve">. </w:t>
      </w:r>
      <w:r w:rsidR="00A80075">
        <w:rPr>
          <w:rFonts w:ascii="Segoe UI" w:hAnsi="Segoe UI"/>
          <w:sz w:val="22"/>
          <w:szCs w:val="22"/>
        </w:rPr>
        <w:t xml:space="preserve"> </w:t>
      </w:r>
      <w:r w:rsidR="00E15BCA">
        <w:rPr>
          <w:rFonts w:ascii="Segoe UI" w:hAnsi="Segoe UI"/>
          <w:sz w:val="22"/>
          <w:szCs w:val="22"/>
        </w:rPr>
        <w:t>M</w:t>
      </w:r>
      <w:r w:rsidR="00DA38E3" w:rsidRPr="00DA38E3">
        <w:rPr>
          <w:rFonts w:ascii="Segoe UI" w:hAnsi="Segoe UI"/>
          <w:sz w:val="22"/>
          <w:szCs w:val="22"/>
        </w:rPr>
        <w:t>any people own a vehicle but cannot drive,</w:t>
      </w:r>
      <w:r w:rsidR="0037527D">
        <w:rPr>
          <w:rFonts w:ascii="Segoe UI" w:hAnsi="Segoe UI"/>
          <w:sz w:val="22"/>
          <w:szCs w:val="22"/>
        </w:rPr>
        <w:t xml:space="preserve"> may be because of sickness or physical disability or they just didn’t learn</w:t>
      </w:r>
      <w:r w:rsidR="005D177C">
        <w:rPr>
          <w:rFonts w:ascii="Segoe UI" w:hAnsi="Segoe UI"/>
          <w:sz w:val="22"/>
          <w:szCs w:val="22"/>
        </w:rPr>
        <w:t>t</w:t>
      </w:r>
      <w:r w:rsidR="0037527D">
        <w:rPr>
          <w:rFonts w:ascii="Segoe UI" w:hAnsi="Segoe UI"/>
          <w:sz w:val="22"/>
          <w:szCs w:val="22"/>
        </w:rPr>
        <w:t xml:space="preserve"> the driving;</w:t>
      </w:r>
      <w:r w:rsidR="00DA38E3" w:rsidRPr="00DA38E3">
        <w:rPr>
          <w:rFonts w:ascii="Segoe UI" w:hAnsi="Segoe UI"/>
          <w:sz w:val="22"/>
          <w:szCs w:val="22"/>
        </w:rPr>
        <w:t xml:space="preserve"> hence they prefer hiring a driver for </w:t>
      </w:r>
      <w:r w:rsidR="00C42286">
        <w:rPr>
          <w:rFonts w:ascii="Segoe UI" w:hAnsi="Segoe UI"/>
          <w:sz w:val="22"/>
          <w:szCs w:val="22"/>
        </w:rPr>
        <w:t>their</w:t>
      </w:r>
      <w:r w:rsidR="00DA38E3" w:rsidRPr="00DA38E3">
        <w:rPr>
          <w:rFonts w:ascii="Segoe UI" w:hAnsi="Segoe UI"/>
          <w:sz w:val="22"/>
          <w:szCs w:val="22"/>
        </w:rPr>
        <w:t xml:space="preserve"> rides. </w:t>
      </w:r>
    </w:p>
    <w:p w14:paraId="12F0890D" w14:textId="77777777" w:rsidR="00844676" w:rsidRDefault="00AD7440" w:rsidP="00B34969">
      <w:pPr>
        <w:widowControl/>
        <w:suppressAutoHyphens w:val="0"/>
        <w:autoSpaceDE w:val="0"/>
        <w:autoSpaceDN w:val="0"/>
        <w:adjustRightInd w:val="0"/>
        <w:jc w:val="both"/>
        <w:rPr>
          <w:rFonts w:ascii="Segoe UI" w:hAnsi="Segoe UI"/>
          <w:sz w:val="22"/>
          <w:szCs w:val="22"/>
        </w:rPr>
      </w:pPr>
      <w:r>
        <w:rPr>
          <w:rFonts w:ascii="Segoe UI" w:hAnsi="Segoe UI"/>
          <w:sz w:val="22"/>
          <w:szCs w:val="22"/>
        </w:rPr>
        <w:t>-</w:t>
      </w:r>
    </w:p>
    <w:p w14:paraId="30C676BD" w14:textId="77777777" w:rsidR="006A37C1" w:rsidRPr="007F22D3" w:rsidRDefault="00005CE4" w:rsidP="00C90D7B">
      <w:pPr>
        <w:pStyle w:val="Heading"/>
        <w:numPr>
          <w:ilvl w:val="1"/>
          <w:numId w:val="4"/>
        </w:numPr>
        <w:ind w:left="990"/>
      </w:pPr>
      <w:r w:rsidRPr="007F22D3">
        <w:t>Goals of the project</w:t>
      </w:r>
    </w:p>
    <w:p w14:paraId="48C60148" w14:textId="20430867" w:rsidR="00C70950" w:rsidRDefault="00B37E81" w:rsidP="00B3789C">
      <w:pPr>
        <w:pStyle w:val="BodyText"/>
        <w:ind w:firstLine="709"/>
        <w:jc w:val="both"/>
        <w:rPr>
          <w:rFonts w:ascii="Segoe UI" w:hAnsi="Segoe UI" w:cs="Segoe UI"/>
          <w:sz w:val="22"/>
          <w:szCs w:val="22"/>
        </w:rPr>
      </w:pPr>
      <w:r>
        <w:rPr>
          <w:rFonts w:ascii="Segoe UI" w:hAnsi="Segoe UI"/>
          <w:sz w:val="22"/>
          <w:szCs w:val="22"/>
        </w:rPr>
        <w:t>.  Our</w:t>
      </w:r>
      <w:r w:rsidRPr="00DA38E3">
        <w:rPr>
          <w:rFonts w:ascii="Segoe UI" w:hAnsi="Segoe UI"/>
          <w:sz w:val="22"/>
          <w:szCs w:val="22"/>
        </w:rPr>
        <w:t xml:space="preserve"> </w:t>
      </w:r>
      <w:r>
        <w:rPr>
          <w:rFonts w:ascii="Segoe UI" w:hAnsi="Segoe UI"/>
          <w:sz w:val="22"/>
          <w:szCs w:val="22"/>
        </w:rPr>
        <w:t>web</w:t>
      </w:r>
      <w:r w:rsidRPr="00DA38E3">
        <w:rPr>
          <w:rFonts w:ascii="Segoe UI" w:hAnsi="Segoe UI"/>
          <w:sz w:val="22"/>
          <w:szCs w:val="22"/>
        </w:rPr>
        <w:t xml:space="preserve"> based Driver </w:t>
      </w:r>
      <w:r w:rsidR="00AB731D">
        <w:rPr>
          <w:rFonts w:ascii="Segoe UI" w:hAnsi="Segoe UI"/>
          <w:sz w:val="22"/>
          <w:szCs w:val="22"/>
        </w:rPr>
        <w:t>Hiring</w:t>
      </w:r>
      <w:r w:rsidRPr="00DA38E3">
        <w:rPr>
          <w:rFonts w:ascii="Segoe UI" w:hAnsi="Segoe UI"/>
          <w:sz w:val="22"/>
          <w:szCs w:val="22"/>
        </w:rPr>
        <w:t xml:space="preserve"> application proposed here will </w:t>
      </w:r>
      <w:r w:rsidR="00D23635">
        <w:rPr>
          <w:rFonts w:ascii="Segoe UI" w:hAnsi="Segoe UI" w:cs="Segoe UI"/>
          <w:sz w:val="22"/>
          <w:szCs w:val="22"/>
        </w:rPr>
        <w:t xml:space="preserve">assist </w:t>
      </w:r>
      <w:r>
        <w:rPr>
          <w:rFonts w:ascii="Segoe UI" w:hAnsi="Segoe UI"/>
          <w:sz w:val="22"/>
          <w:szCs w:val="22"/>
        </w:rPr>
        <w:t>customer</w:t>
      </w:r>
      <w:r w:rsidR="0028562D">
        <w:rPr>
          <w:rFonts w:ascii="Segoe UI" w:hAnsi="Segoe UI"/>
          <w:sz w:val="22"/>
          <w:szCs w:val="22"/>
        </w:rPr>
        <w:t>s</w:t>
      </w:r>
      <w:r w:rsidRPr="00DA38E3">
        <w:rPr>
          <w:rFonts w:ascii="Segoe UI" w:hAnsi="Segoe UI"/>
          <w:sz w:val="22"/>
          <w:szCs w:val="22"/>
        </w:rPr>
        <w:t xml:space="preserve"> </w:t>
      </w:r>
      <w:r w:rsidR="00655E53">
        <w:rPr>
          <w:rFonts w:ascii="Segoe UI" w:hAnsi="Segoe UI"/>
          <w:sz w:val="22"/>
          <w:szCs w:val="22"/>
        </w:rPr>
        <w:t xml:space="preserve">to </w:t>
      </w:r>
      <w:r w:rsidRPr="00DA38E3">
        <w:rPr>
          <w:rFonts w:ascii="Segoe UI" w:hAnsi="Segoe UI"/>
          <w:sz w:val="22"/>
          <w:szCs w:val="22"/>
        </w:rPr>
        <w:t xml:space="preserve">find the best drivers for </w:t>
      </w:r>
      <w:r>
        <w:rPr>
          <w:rFonts w:ascii="Segoe UI" w:hAnsi="Segoe UI"/>
          <w:sz w:val="22"/>
          <w:szCs w:val="22"/>
        </w:rPr>
        <w:t>their</w:t>
      </w:r>
      <w:r w:rsidRPr="00DA38E3">
        <w:rPr>
          <w:rFonts w:ascii="Segoe UI" w:hAnsi="Segoe UI"/>
          <w:sz w:val="22"/>
          <w:szCs w:val="22"/>
        </w:rPr>
        <w:t xml:space="preserve"> ride</w:t>
      </w:r>
      <w:r w:rsidR="00D23635">
        <w:rPr>
          <w:rFonts w:ascii="Segoe UI" w:hAnsi="Segoe UI"/>
          <w:sz w:val="22"/>
          <w:szCs w:val="22"/>
        </w:rPr>
        <w:t xml:space="preserve"> 24/7</w:t>
      </w:r>
      <w:r w:rsidRPr="00DA38E3">
        <w:rPr>
          <w:rFonts w:ascii="Segoe UI" w:hAnsi="Segoe UI"/>
          <w:sz w:val="22"/>
          <w:szCs w:val="22"/>
        </w:rPr>
        <w:t>.</w:t>
      </w:r>
      <w:r w:rsidR="009E5769">
        <w:rPr>
          <w:rFonts w:ascii="Segoe UI" w:hAnsi="Segoe UI"/>
          <w:sz w:val="22"/>
          <w:szCs w:val="22"/>
        </w:rPr>
        <w:t xml:space="preserve"> </w:t>
      </w:r>
      <w:r w:rsidR="000E47F0">
        <w:rPr>
          <w:rFonts w:ascii="Segoe UI" w:hAnsi="Segoe UI" w:cs="Segoe UI"/>
          <w:sz w:val="22"/>
          <w:szCs w:val="22"/>
        </w:rPr>
        <w:t>They can pay only after the completion</w:t>
      </w:r>
      <w:r w:rsidR="007A0BDB">
        <w:rPr>
          <w:rFonts w:ascii="Segoe UI" w:hAnsi="Segoe UI" w:cs="Segoe UI"/>
          <w:sz w:val="22"/>
          <w:szCs w:val="22"/>
        </w:rPr>
        <w:t xml:space="preserve"> of </w:t>
      </w:r>
      <w:proofErr w:type="gramStart"/>
      <w:r w:rsidR="007A0BDB">
        <w:rPr>
          <w:rFonts w:ascii="Segoe UI" w:hAnsi="Segoe UI" w:cs="Segoe UI"/>
          <w:sz w:val="22"/>
          <w:szCs w:val="22"/>
        </w:rPr>
        <w:t xml:space="preserve">ride </w:t>
      </w:r>
      <w:r w:rsidR="000E47F0">
        <w:rPr>
          <w:rFonts w:ascii="Segoe UI" w:hAnsi="Segoe UI" w:cs="Segoe UI"/>
          <w:sz w:val="22"/>
          <w:szCs w:val="22"/>
        </w:rPr>
        <w:t>.</w:t>
      </w:r>
      <w:proofErr w:type="gramEnd"/>
      <w:r w:rsidR="000E47F0">
        <w:rPr>
          <w:rFonts w:ascii="Segoe UI" w:hAnsi="Segoe UI" w:cs="Segoe UI"/>
          <w:sz w:val="22"/>
          <w:szCs w:val="22"/>
        </w:rPr>
        <w:t xml:space="preserve"> </w:t>
      </w:r>
      <w:r w:rsidR="009E5769">
        <w:rPr>
          <w:rFonts w:ascii="Segoe UI" w:hAnsi="Segoe UI"/>
          <w:sz w:val="22"/>
          <w:szCs w:val="22"/>
        </w:rPr>
        <w:t xml:space="preserve">The booking will </w:t>
      </w:r>
      <w:r w:rsidR="003908F3">
        <w:rPr>
          <w:rFonts w:ascii="Segoe UI" w:hAnsi="Segoe UI"/>
          <w:sz w:val="22"/>
          <w:szCs w:val="22"/>
        </w:rPr>
        <w:t>be flexible that,</w:t>
      </w:r>
      <w:r w:rsidR="009E5769">
        <w:rPr>
          <w:rFonts w:ascii="Segoe UI" w:hAnsi="Segoe UI"/>
          <w:sz w:val="22"/>
          <w:szCs w:val="22"/>
        </w:rPr>
        <w:t xml:space="preserve"> customer can cancel the booking before 2 days of the date of the ride</w:t>
      </w:r>
      <w:r w:rsidR="00B1371C">
        <w:rPr>
          <w:rFonts w:ascii="Segoe UI" w:hAnsi="Segoe UI"/>
          <w:sz w:val="22"/>
          <w:szCs w:val="22"/>
        </w:rPr>
        <w:t xml:space="preserve"> without an extra charge</w:t>
      </w:r>
      <w:r w:rsidR="009E5769">
        <w:rPr>
          <w:rFonts w:ascii="Segoe UI" w:hAnsi="Segoe UI"/>
          <w:sz w:val="22"/>
          <w:szCs w:val="22"/>
        </w:rPr>
        <w:t xml:space="preserve">. </w:t>
      </w:r>
      <w:r w:rsidR="00C70950">
        <w:rPr>
          <w:rFonts w:ascii="Segoe UI" w:hAnsi="Segoe UI" w:cs="Segoe UI"/>
          <w:sz w:val="22"/>
          <w:szCs w:val="22"/>
        </w:rPr>
        <w:t xml:space="preserve">This system will also going to help drivers who doesn’t have their own vehicle, also the </w:t>
      </w:r>
      <w:r w:rsidR="00A3154F">
        <w:rPr>
          <w:rFonts w:ascii="Segoe UI" w:hAnsi="Segoe UI" w:cs="Segoe UI"/>
          <w:sz w:val="22"/>
          <w:szCs w:val="22"/>
        </w:rPr>
        <w:t>freelancers</w:t>
      </w:r>
      <w:r w:rsidR="00C70950">
        <w:rPr>
          <w:rFonts w:ascii="Segoe UI" w:hAnsi="Segoe UI" w:cs="Segoe UI"/>
          <w:sz w:val="22"/>
          <w:szCs w:val="22"/>
        </w:rPr>
        <w:t xml:space="preserve"> who </w:t>
      </w:r>
      <w:r w:rsidR="00A3154F">
        <w:rPr>
          <w:rFonts w:ascii="Segoe UI" w:hAnsi="Segoe UI" w:cs="Segoe UI"/>
          <w:sz w:val="22"/>
          <w:szCs w:val="22"/>
        </w:rPr>
        <w:t>enjoy driving</w:t>
      </w:r>
      <w:r w:rsidR="00D6723E">
        <w:rPr>
          <w:rFonts w:ascii="Segoe UI" w:hAnsi="Segoe UI" w:cs="Segoe UI"/>
          <w:sz w:val="22"/>
          <w:szCs w:val="22"/>
        </w:rPr>
        <w:t xml:space="preserve"> </w:t>
      </w:r>
      <w:r w:rsidR="00655E53">
        <w:rPr>
          <w:rFonts w:ascii="Segoe UI" w:hAnsi="Segoe UI" w:cs="Segoe UI"/>
          <w:sz w:val="22"/>
          <w:szCs w:val="22"/>
        </w:rPr>
        <w:t>on</w:t>
      </w:r>
      <w:r w:rsidR="00D6723E">
        <w:rPr>
          <w:rFonts w:ascii="Segoe UI" w:hAnsi="Segoe UI" w:cs="Segoe UI"/>
          <w:sz w:val="22"/>
          <w:szCs w:val="22"/>
        </w:rPr>
        <w:t xml:space="preserve"> the weekends.</w:t>
      </w:r>
      <w:r w:rsidR="00DD2445">
        <w:rPr>
          <w:rFonts w:ascii="Segoe UI" w:hAnsi="Segoe UI" w:cs="Segoe UI"/>
          <w:sz w:val="22"/>
          <w:szCs w:val="22"/>
        </w:rPr>
        <w:t xml:space="preserve"> Driver can select the ride request as per his availability &amp; convenience.</w:t>
      </w:r>
    </w:p>
    <w:p w14:paraId="6F2C1214" w14:textId="77777777" w:rsidR="00A12721" w:rsidRPr="006A37C1" w:rsidRDefault="00A12721" w:rsidP="00416DB4">
      <w:pPr>
        <w:pStyle w:val="BodyText"/>
        <w:rPr>
          <w:rFonts w:ascii="Segoe UI" w:hAnsi="Segoe UI" w:cs="Segoe UI"/>
          <w:sz w:val="22"/>
          <w:szCs w:val="22"/>
        </w:rPr>
      </w:pPr>
    </w:p>
    <w:p w14:paraId="08BE6AD3" w14:textId="77777777" w:rsidR="00005CE4" w:rsidRDefault="00005CE4" w:rsidP="006A37C1">
      <w:pPr>
        <w:pStyle w:val="Heading"/>
        <w:numPr>
          <w:ilvl w:val="1"/>
          <w:numId w:val="4"/>
        </w:numPr>
        <w:ind w:left="990"/>
      </w:pPr>
      <w:r>
        <w:t>Customers and Stakeholders</w:t>
      </w:r>
    </w:p>
    <w:p w14:paraId="0C14E750" w14:textId="77777777" w:rsidR="00005CE4" w:rsidRDefault="00C164E0">
      <w:pPr>
        <w:pStyle w:val="BodyText"/>
        <w:rPr>
          <w:rFonts w:ascii="Segoe UI" w:hAnsi="Segoe UI"/>
          <w:sz w:val="22"/>
          <w:szCs w:val="22"/>
        </w:rPr>
      </w:pPr>
      <w:r w:rsidRPr="00C164E0">
        <w:rPr>
          <w:rFonts w:ascii="Segoe UI" w:hAnsi="Segoe UI"/>
          <w:sz w:val="22"/>
          <w:szCs w:val="22"/>
        </w:rPr>
        <w:t>Customers</w:t>
      </w:r>
      <w:r w:rsidR="00A505D6">
        <w:rPr>
          <w:rFonts w:ascii="Segoe UI" w:hAnsi="Segoe UI"/>
          <w:sz w:val="22"/>
          <w:szCs w:val="22"/>
        </w:rPr>
        <w:t>/</w:t>
      </w:r>
      <w:r w:rsidRPr="00C164E0">
        <w:rPr>
          <w:rFonts w:ascii="Segoe UI" w:hAnsi="Segoe UI"/>
          <w:sz w:val="22"/>
          <w:szCs w:val="22"/>
        </w:rPr>
        <w:t xml:space="preserve"> </w:t>
      </w:r>
      <w:r w:rsidR="00B04FF6">
        <w:rPr>
          <w:rFonts w:ascii="Segoe UI" w:hAnsi="Segoe UI"/>
          <w:sz w:val="22"/>
          <w:szCs w:val="22"/>
        </w:rPr>
        <w:t>Actor</w:t>
      </w:r>
      <w:r w:rsidR="00A505D6">
        <w:rPr>
          <w:rFonts w:ascii="Segoe UI" w:hAnsi="Segoe UI"/>
          <w:sz w:val="22"/>
          <w:szCs w:val="22"/>
        </w:rPr>
        <w:t>s</w:t>
      </w:r>
      <w:r w:rsidR="00005CE4">
        <w:rPr>
          <w:rFonts w:ascii="Segoe UI" w:hAnsi="Segoe UI"/>
          <w:sz w:val="22"/>
          <w:szCs w:val="22"/>
        </w:rPr>
        <w:t xml:space="preserve">: </w:t>
      </w:r>
    </w:p>
    <w:p w14:paraId="18FAA68E" w14:textId="77777777" w:rsidR="00005CE4" w:rsidRDefault="00EC6755">
      <w:pPr>
        <w:pStyle w:val="BodyText"/>
        <w:numPr>
          <w:ilvl w:val="1"/>
          <w:numId w:val="5"/>
        </w:numPr>
        <w:rPr>
          <w:rFonts w:ascii="Segoe UI" w:hAnsi="Segoe UI"/>
          <w:sz w:val="22"/>
          <w:szCs w:val="22"/>
        </w:rPr>
      </w:pPr>
      <w:r>
        <w:rPr>
          <w:rFonts w:ascii="Segoe UI" w:hAnsi="Segoe UI"/>
          <w:sz w:val="22"/>
          <w:szCs w:val="22"/>
        </w:rPr>
        <w:t>Customers who have their own vehicle</w:t>
      </w:r>
    </w:p>
    <w:p w14:paraId="62D45BCB" w14:textId="77777777" w:rsidR="00005CE4" w:rsidRDefault="008E7D8D">
      <w:pPr>
        <w:pStyle w:val="BodyText"/>
        <w:numPr>
          <w:ilvl w:val="1"/>
          <w:numId w:val="5"/>
        </w:numPr>
        <w:rPr>
          <w:rFonts w:ascii="Segoe UI" w:hAnsi="Segoe UI"/>
          <w:sz w:val="22"/>
          <w:szCs w:val="22"/>
        </w:rPr>
      </w:pPr>
      <w:r>
        <w:rPr>
          <w:rFonts w:ascii="Segoe UI" w:hAnsi="Segoe UI"/>
          <w:sz w:val="22"/>
          <w:szCs w:val="22"/>
        </w:rPr>
        <w:t>Drivers who doesn’t have their own vehicle</w:t>
      </w:r>
      <w:r w:rsidR="007B0290">
        <w:rPr>
          <w:rFonts w:ascii="Segoe UI" w:hAnsi="Segoe UI"/>
          <w:sz w:val="22"/>
          <w:szCs w:val="22"/>
        </w:rPr>
        <w:t>s</w:t>
      </w:r>
    </w:p>
    <w:p w14:paraId="07D25C28" w14:textId="77777777" w:rsidR="00FA65CD" w:rsidRPr="00517E0B" w:rsidRDefault="005C0074" w:rsidP="00517E0B">
      <w:pPr>
        <w:pStyle w:val="BodyText"/>
        <w:numPr>
          <w:ilvl w:val="1"/>
          <w:numId w:val="5"/>
        </w:numPr>
        <w:rPr>
          <w:rFonts w:ascii="Segoe UI" w:hAnsi="Segoe UI"/>
          <w:sz w:val="22"/>
          <w:szCs w:val="22"/>
        </w:rPr>
      </w:pPr>
      <w:r>
        <w:rPr>
          <w:rFonts w:ascii="Segoe UI" w:hAnsi="Segoe UI"/>
          <w:sz w:val="22"/>
          <w:szCs w:val="22"/>
        </w:rPr>
        <w:t>Administrator</w:t>
      </w:r>
    </w:p>
    <w:p w14:paraId="2C26231B" w14:textId="77777777" w:rsidR="00005CE4" w:rsidRDefault="00005CE4">
      <w:pPr>
        <w:pStyle w:val="BodyText"/>
        <w:rPr>
          <w:rFonts w:ascii="Segoe UI" w:hAnsi="Segoe UI"/>
          <w:sz w:val="22"/>
          <w:szCs w:val="22"/>
        </w:rPr>
      </w:pPr>
    </w:p>
    <w:p w14:paraId="4E1D7B9B" w14:textId="77777777" w:rsidR="00005CE4" w:rsidRDefault="00005CE4">
      <w:pPr>
        <w:pStyle w:val="Heading1"/>
        <w:pageBreakBefore/>
      </w:pPr>
      <w:r>
        <w:lastRenderedPageBreak/>
        <w:t>2. Business Requirements Overview</w:t>
      </w:r>
    </w:p>
    <w:p w14:paraId="5C1BB702" w14:textId="77777777" w:rsidR="00005CE4" w:rsidRDefault="00005CE4"/>
    <w:p w14:paraId="2E48AF6E" w14:textId="77777777" w:rsidR="00005CE4" w:rsidRDefault="00551C53">
      <w:pPr>
        <w:pStyle w:val="ListParagraph"/>
        <w:numPr>
          <w:ilvl w:val="0"/>
          <w:numId w:val="2"/>
        </w:numPr>
        <w:rPr>
          <w:rFonts w:ascii="Segoe UI" w:hAnsi="Segoe UI"/>
          <w:sz w:val="22"/>
          <w:szCs w:val="22"/>
        </w:rPr>
      </w:pPr>
      <w:r>
        <w:rPr>
          <w:rFonts w:ascii="Segoe UI" w:hAnsi="Segoe UI"/>
          <w:sz w:val="22"/>
          <w:szCs w:val="22"/>
        </w:rPr>
        <w:t>Online Driver hiring</w:t>
      </w:r>
      <w:r w:rsidR="00005CE4">
        <w:rPr>
          <w:rFonts w:ascii="Segoe UI" w:hAnsi="Segoe UI"/>
          <w:sz w:val="22"/>
          <w:szCs w:val="22"/>
        </w:rPr>
        <w:t xml:space="preserve"> System is the public web application.</w:t>
      </w:r>
    </w:p>
    <w:p w14:paraId="357ED16C" w14:textId="77777777" w:rsidR="00005CE4" w:rsidRDefault="00005CE4">
      <w:pPr>
        <w:pStyle w:val="ListParagraph"/>
        <w:rPr>
          <w:rFonts w:ascii="Segoe UI" w:hAnsi="Segoe UI"/>
          <w:sz w:val="22"/>
          <w:szCs w:val="22"/>
        </w:rPr>
      </w:pPr>
    </w:p>
    <w:p w14:paraId="5D34FA7E" w14:textId="77777777" w:rsidR="00005CE4" w:rsidRDefault="00551C53">
      <w:pPr>
        <w:pStyle w:val="ListParagraph"/>
        <w:numPr>
          <w:ilvl w:val="0"/>
          <w:numId w:val="2"/>
        </w:numPr>
        <w:rPr>
          <w:rFonts w:ascii="Segoe UI" w:hAnsi="Segoe UI"/>
          <w:sz w:val="22"/>
          <w:szCs w:val="22"/>
        </w:rPr>
      </w:pPr>
      <w:r>
        <w:rPr>
          <w:rFonts w:ascii="Segoe UI" w:hAnsi="Segoe UI"/>
          <w:sz w:val="22"/>
          <w:szCs w:val="22"/>
        </w:rPr>
        <w:t xml:space="preserve">Online Driver hiring </w:t>
      </w:r>
      <w:r w:rsidR="00005CE4">
        <w:rPr>
          <w:rFonts w:ascii="Segoe UI" w:hAnsi="Segoe UI"/>
          <w:sz w:val="22"/>
          <w:szCs w:val="22"/>
        </w:rPr>
        <w:t>System will be open</w:t>
      </w:r>
      <w:r w:rsidR="009630A0">
        <w:rPr>
          <w:rFonts w:ascii="Segoe UI" w:hAnsi="Segoe UI"/>
          <w:sz w:val="22"/>
          <w:szCs w:val="22"/>
        </w:rPr>
        <w:t>ed to the global, but in the pha</w:t>
      </w:r>
      <w:r w:rsidR="00005CE4">
        <w:rPr>
          <w:rFonts w:ascii="Segoe UI" w:hAnsi="Segoe UI"/>
          <w:sz w:val="22"/>
          <w:szCs w:val="22"/>
        </w:rPr>
        <w:t>se</w:t>
      </w:r>
      <w:r w:rsidR="009630A0">
        <w:rPr>
          <w:rFonts w:ascii="Segoe UI" w:hAnsi="Segoe UI"/>
          <w:sz w:val="22"/>
          <w:szCs w:val="22"/>
        </w:rPr>
        <w:t xml:space="preserve"> </w:t>
      </w:r>
      <w:r w:rsidR="006A37C1">
        <w:rPr>
          <w:rFonts w:ascii="Segoe UI" w:hAnsi="Segoe UI"/>
          <w:sz w:val="22"/>
          <w:szCs w:val="22"/>
        </w:rPr>
        <w:t>1, the main target is in</w:t>
      </w:r>
      <w:r w:rsidR="00F26BCB">
        <w:rPr>
          <w:rFonts w:ascii="Segoe UI" w:hAnsi="Segoe UI"/>
          <w:sz w:val="22"/>
          <w:szCs w:val="22"/>
        </w:rPr>
        <w:t xml:space="preserve"> major cities</w:t>
      </w:r>
      <w:r w:rsidR="00A130A3">
        <w:rPr>
          <w:rFonts w:ascii="Segoe UI" w:hAnsi="Segoe UI"/>
          <w:sz w:val="22"/>
          <w:szCs w:val="22"/>
        </w:rPr>
        <w:t xml:space="preserve"> of</w:t>
      </w:r>
      <w:r w:rsidR="006A37C1">
        <w:rPr>
          <w:rFonts w:ascii="Segoe UI" w:hAnsi="Segoe UI"/>
          <w:sz w:val="22"/>
          <w:szCs w:val="22"/>
        </w:rPr>
        <w:t xml:space="preserve"> India</w:t>
      </w:r>
      <w:r w:rsidR="00005CE4">
        <w:rPr>
          <w:rFonts w:ascii="Segoe UI" w:hAnsi="Segoe UI"/>
          <w:sz w:val="22"/>
          <w:szCs w:val="22"/>
        </w:rPr>
        <w:t>.</w:t>
      </w:r>
    </w:p>
    <w:p w14:paraId="547AA0F1" w14:textId="77777777" w:rsidR="00005CE4" w:rsidRDefault="00005CE4">
      <w:pPr>
        <w:pStyle w:val="ListParagraph"/>
        <w:rPr>
          <w:rFonts w:ascii="Segoe UI" w:hAnsi="Segoe UI"/>
          <w:sz w:val="22"/>
          <w:szCs w:val="22"/>
        </w:rPr>
      </w:pPr>
    </w:p>
    <w:p w14:paraId="7F7D3056" w14:textId="77777777" w:rsidR="00E1278E" w:rsidRPr="00E1278E" w:rsidRDefault="00005CE4" w:rsidP="00E1278E">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 xml:space="preserve">pes of user. One is the </w:t>
      </w:r>
      <w:r w:rsidR="00323E1F">
        <w:rPr>
          <w:rFonts w:ascii="Segoe UI" w:hAnsi="Segoe UI"/>
          <w:sz w:val="22"/>
          <w:szCs w:val="22"/>
        </w:rPr>
        <w:t>C</w:t>
      </w:r>
      <w:r w:rsidR="00323E1F">
        <w:rPr>
          <w:rFonts w:ascii="Segoe UI" w:hAnsi="Segoe UI" w:cs="Segoe UI"/>
          <w:sz w:val="22"/>
          <w:szCs w:val="22"/>
        </w:rPr>
        <w:t>ustomer</w:t>
      </w:r>
      <w:r w:rsidR="006A37C1">
        <w:rPr>
          <w:rFonts w:ascii="Segoe UI" w:hAnsi="Segoe UI"/>
          <w:sz w:val="22"/>
          <w:szCs w:val="22"/>
        </w:rPr>
        <w:t xml:space="preserve"> </w:t>
      </w:r>
      <w:r>
        <w:rPr>
          <w:rFonts w:ascii="Segoe UI" w:hAnsi="Segoe UI"/>
          <w:sz w:val="22"/>
          <w:szCs w:val="22"/>
        </w:rPr>
        <w:t xml:space="preserve">and </w:t>
      </w:r>
      <w:r w:rsidR="00844676">
        <w:rPr>
          <w:rFonts w:ascii="Segoe UI" w:hAnsi="Segoe UI"/>
          <w:sz w:val="22"/>
          <w:szCs w:val="22"/>
        </w:rPr>
        <w:t xml:space="preserve">other is </w:t>
      </w:r>
      <w:r w:rsidR="00323E1F">
        <w:rPr>
          <w:rFonts w:ascii="Segoe UI" w:hAnsi="Segoe UI"/>
          <w:sz w:val="22"/>
          <w:szCs w:val="22"/>
        </w:rPr>
        <w:t>Driver</w:t>
      </w:r>
      <w:r>
        <w:rPr>
          <w:rFonts w:ascii="Segoe UI" w:hAnsi="Segoe UI"/>
          <w:sz w:val="22"/>
          <w:szCs w:val="22"/>
        </w:rPr>
        <w:t>.</w:t>
      </w:r>
    </w:p>
    <w:p w14:paraId="00B45DF0" w14:textId="77777777" w:rsidR="00E1278E" w:rsidRPr="00E1278E" w:rsidRDefault="00E1278E" w:rsidP="00E1278E">
      <w:pPr>
        <w:pStyle w:val="ListParagraph"/>
        <w:numPr>
          <w:ilvl w:val="0"/>
          <w:numId w:val="2"/>
        </w:numPr>
        <w:spacing w:before="240" w:after="120"/>
        <w:rPr>
          <w:rFonts w:ascii="Segoe UI" w:hAnsi="Segoe UI"/>
          <w:sz w:val="22"/>
          <w:szCs w:val="22"/>
        </w:rPr>
      </w:pPr>
      <w:r>
        <w:rPr>
          <w:rFonts w:ascii="Segoe UI" w:hAnsi="Segoe UI"/>
          <w:sz w:val="22"/>
          <w:szCs w:val="22"/>
        </w:rPr>
        <w:t xml:space="preserve">Customer can upload requirements </w:t>
      </w:r>
      <w:r w:rsidR="00F85362">
        <w:rPr>
          <w:rFonts w:ascii="Segoe UI" w:hAnsi="Segoe UI"/>
          <w:sz w:val="22"/>
          <w:szCs w:val="22"/>
        </w:rPr>
        <w:t>for</w:t>
      </w:r>
      <w:r>
        <w:rPr>
          <w:rFonts w:ascii="Segoe UI" w:hAnsi="Segoe UI"/>
          <w:sz w:val="22"/>
          <w:szCs w:val="22"/>
        </w:rPr>
        <w:t xml:space="preserve"> the driver</w:t>
      </w:r>
      <w:r w:rsidR="00F85362">
        <w:rPr>
          <w:rFonts w:ascii="Segoe UI" w:hAnsi="Segoe UI"/>
          <w:sz w:val="22"/>
          <w:szCs w:val="22"/>
        </w:rPr>
        <w:t xml:space="preserve"> by giving detailed information about the journey.</w:t>
      </w:r>
    </w:p>
    <w:p w14:paraId="22847C0F" w14:textId="77777777" w:rsidR="00E1278E" w:rsidRPr="00E1278E" w:rsidRDefault="00E1278E" w:rsidP="00E1278E">
      <w:pPr>
        <w:pStyle w:val="ListParagraph"/>
        <w:numPr>
          <w:ilvl w:val="0"/>
          <w:numId w:val="2"/>
        </w:numPr>
        <w:spacing w:before="240" w:after="120"/>
        <w:rPr>
          <w:rFonts w:ascii="Segoe UI" w:hAnsi="Segoe UI"/>
          <w:sz w:val="22"/>
          <w:szCs w:val="22"/>
        </w:rPr>
      </w:pPr>
      <w:r>
        <w:rPr>
          <w:rFonts w:ascii="Segoe UI" w:hAnsi="Segoe UI"/>
          <w:sz w:val="22"/>
          <w:szCs w:val="22"/>
        </w:rPr>
        <w:t>D</w:t>
      </w:r>
      <w:r w:rsidR="00AC489B">
        <w:rPr>
          <w:rFonts w:ascii="Segoe UI" w:hAnsi="Segoe UI"/>
          <w:sz w:val="22"/>
          <w:szCs w:val="22"/>
        </w:rPr>
        <w:t xml:space="preserve">rivers can </w:t>
      </w:r>
      <w:r w:rsidR="00020A92">
        <w:rPr>
          <w:rFonts w:ascii="Segoe UI" w:hAnsi="Segoe UI"/>
          <w:sz w:val="22"/>
          <w:szCs w:val="22"/>
        </w:rPr>
        <w:t>browse</w:t>
      </w:r>
      <w:r>
        <w:rPr>
          <w:rFonts w:ascii="Segoe UI" w:hAnsi="Segoe UI"/>
          <w:sz w:val="22"/>
          <w:szCs w:val="22"/>
        </w:rPr>
        <w:t xml:space="preserve"> for the</w:t>
      </w:r>
      <w:r w:rsidR="00AC489B">
        <w:rPr>
          <w:rFonts w:ascii="Segoe UI" w:hAnsi="Segoe UI"/>
          <w:sz w:val="22"/>
          <w:szCs w:val="22"/>
        </w:rPr>
        <w:t xml:space="preserve"> ride</w:t>
      </w:r>
      <w:r>
        <w:rPr>
          <w:rFonts w:ascii="Segoe UI" w:hAnsi="Segoe UI"/>
          <w:sz w:val="22"/>
          <w:szCs w:val="22"/>
        </w:rPr>
        <w:t xml:space="preserve"> requirements from the customer’s side</w:t>
      </w:r>
      <w:r w:rsidR="009D5227">
        <w:rPr>
          <w:rFonts w:ascii="Segoe UI" w:hAnsi="Segoe UI"/>
          <w:sz w:val="22"/>
          <w:szCs w:val="22"/>
        </w:rPr>
        <w:t xml:space="preserve"> &amp; confirm the ri</w:t>
      </w:r>
      <w:r w:rsidR="002D496D">
        <w:rPr>
          <w:rFonts w:ascii="Segoe UI" w:hAnsi="Segoe UI"/>
          <w:sz w:val="22"/>
          <w:szCs w:val="22"/>
        </w:rPr>
        <w:t>de with the respective customer</w:t>
      </w:r>
      <w:r>
        <w:rPr>
          <w:rFonts w:ascii="Segoe UI" w:hAnsi="Segoe UI"/>
          <w:sz w:val="22"/>
          <w:szCs w:val="22"/>
        </w:rPr>
        <w:t>.</w:t>
      </w:r>
    </w:p>
    <w:p w14:paraId="4F9803F2" w14:textId="77777777" w:rsidR="00844676" w:rsidRPr="00844676" w:rsidRDefault="00844676" w:rsidP="00844676">
      <w:pPr>
        <w:pStyle w:val="ListParagraph"/>
        <w:rPr>
          <w:rFonts w:ascii="Segoe UI" w:hAnsi="Segoe UI"/>
          <w:sz w:val="22"/>
          <w:szCs w:val="22"/>
        </w:rPr>
      </w:pPr>
    </w:p>
    <w:p w14:paraId="15DC3E9C" w14:textId="77777777" w:rsidR="00005CE4" w:rsidRDefault="007839BA">
      <w:pPr>
        <w:pStyle w:val="ListParagraph"/>
        <w:numPr>
          <w:ilvl w:val="0"/>
          <w:numId w:val="2"/>
        </w:numPr>
        <w:rPr>
          <w:rFonts w:ascii="Segoe UI" w:hAnsi="Segoe UI"/>
          <w:sz w:val="22"/>
          <w:szCs w:val="22"/>
        </w:rPr>
      </w:pPr>
      <w:r>
        <w:rPr>
          <w:rFonts w:ascii="Segoe UI" w:hAnsi="Segoe UI"/>
          <w:sz w:val="22"/>
          <w:szCs w:val="22"/>
        </w:rPr>
        <w:t xml:space="preserve">Online Driver hiring </w:t>
      </w:r>
      <w:r w:rsidR="00005CE4">
        <w:rPr>
          <w:rFonts w:ascii="Segoe UI" w:hAnsi="Segoe UI"/>
          <w:sz w:val="22"/>
          <w:szCs w:val="22"/>
        </w:rPr>
        <w:t>provides the func</w:t>
      </w:r>
      <w:r w:rsidR="006A37C1">
        <w:rPr>
          <w:rFonts w:ascii="Segoe UI" w:hAnsi="Segoe UI"/>
          <w:sz w:val="22"/>
          <w:szCs w:val="22"/>
        </w:rPr>
        <w:t xml:space="preserve">tions which connect the </w:t>
      </w:r>
      <w:r>
        <w:rPr>
          <w:rFonts w:ascii="Segoe UI" w:hAnsi="Segoe UI"/>
          <w:sz w:val="22"/>
          <w:szCs w:val="22"/>
        </w:rPr>
        <w:t>customer</w:t>
      </w:r>
      <w:r w:rsidR="006A37C1">
        <w:rPr>
          <w:rFonts w:ascii="Segoe UI" w:hAnsi="Segoe UI"/>
          <w:sz w:val="22"/>
          <w:szCs w:val="22"/>
        </w:rPr>
        <w:t xml:space="preserve"> and the </w:t>
      </w:r>
      <w:r>
        <w:rPr>
          <w:rFonts w:ascii="Segoe UI" w:hAnsi="Segoe UI"/>
          <w:sz w:val="22"/>
          <w:szCs w:val="22"/>
        </w:rPr>
        <w:t>driver</w:t>
      </w:r>
      <w:r w:rsidR="006A37C1">
        <w:rPr>
          <w:rFonts w:ascii="Segoe UI" w:hAnsi="Segoe UI"/>
          <w:sz w:val="22"/>
          <w:szCs w:val="22"/>
        </w:rPr>
        <w:t xml:space="preserve"> </w:t>
      </w:r>
      <w:r w:rsidR="00005CE4">
        <w:rPr>
          <w:rFonts w:ascii="Segoe UI" w:hAnsi="Segoe UI"/>
          <w:sz w:val="22"/>
          <w:szCs w:val="22"/>
        </w:rPr>
        <w:t>efficiently.</w:t>
      </w:r>
    </w:p>
    <w:p w14:paraId="3D5AA0D1" w14:textId="77777777" w:rsidR="00005CE4" w:rsidRDefault="00EE215D">
      <w:pPr>
        <w:pStyle w:val="ListParagraph"/>
        <w:numPr>
          <w:ilvl w:val="0"/>
          <w:numId w:val="2"/>
        </w:numPr>
        <w:spacing w:before="240" w:after="120"/>
        <w:rPr>
          <w:rFonts w:ascii="Segoe UI" w:hAnsi="Segoe UI"/>
          <w:sz w:val="22"/>
          <w:szCs w:val="22"/>
        </w:rPr>
      </w:pPr>
      <w:r>
        <w:rPr>
          <w:rFonts w:ascii="Segoe UI" w:hAnsi="Segoe UI"/>
          <w:sz w:val="22"/>
          <w:szCs w:val="22"/>
        </w:rPr>
        <w:t xml:space="preserve">Online Driver hiring </w:t>
      </w:r>
      <w:r w:rsidR="008342F7">
        <w:rPr>
          <w:rFonts w:ascii="Segoe UI" w:hAnsi="Segoe UI"/>
          <w:sz w:val="22"/>
          <w:szCs w:val="22"/>
        </w:rPr>
        <w:t xml:space="preserve">system </w:t>
      </w:r>
      <w:r w:rsidR="00005CE4">
        <w:rPr>
          <w:rFonts w:ascii="Segoe UI" w:hAnsi="Segoe UI"/>
          <w:sz w:val="22"/>
          <w:szCs w:val="22"/>
        </w:rPr>
        <w:t>could be maintained by Administrator.</w:t>
      </w:r>
    </w:p>
    <w:p w14:paraId="58D849F7" w14:textId="77777777" w:rsidR="00005CE4" w:rsidRDefault="00005CE4">
      <w:pPr>
        <w:pStyle w:val="Heading1"/>
        <w:rPr>
          <w:rFonts w:ascii="Segoe UI" w:hAnsi="Segoe UI"/>
          <w:sz w:val="22"/>
          <w:szCs w:val="22"/>
        </w:rPr>
      </w:pPr>
    </w:p>
    <w:p w14:paraId="7C9A72FA" w14:textId="77777777" w:rsidR="00005CE4" w:rsidRDefault="00005CE4">
      <w:pPr>
        <w:pStyle w:val="Heading1"/>
      </w:pPr>
      <w:r>
        <w:t>3. Functional Requirements Overview</w:t>
      </w:r>
    </w:p>
    <w:p w14:paraId="4C39D063" w14:textId="77777777" w:rsidR="00772652" w:rsidRDefault="007046AF" w:rsidP="009630A0">
      <w:pPr>
        <w:pStyle w:val="ListParagraph"/>
        <w:rPr>
          <w:rFonts w:ascii="Segoe UI" w:hAnsi="Segoe UI"/>
          <w:sz w:val="22"/>
          <w:szCs w:val="22"/>
        </w:rPr>
      </w:pPr>
      <w:r>
        <w:rPr>
          <w:rFonts w:ascii="Segoe UI" w:hAnsi="Segoe UI"/>
          <w:sz w:val="22"/>
          <w:szCs w:val="22"/>
        </w:rPr>
        <w:t xml:space="preserve">Online Driver hiring </w:t>
      </w:r>
      <w:r w:rsidR="006A37C1">
        <w:rPr>
          <w:rFonts w:ascii="Segoe UI" w:hAnsi="Segoe UI"/>
          <w:sz w:val="22"/>
          <w:szCs w:val="22"/>
        </w:rPr>
        <w:t xml:space="preserve">System consists of </w:t>
      </w:r>
      <w:r w:rsidR="00AE2597">
        <w:rPr>
          <w:rFonts w:ascii="Segoe UI" w:hAnsi="Segoe UI"/>
          <w:sz w:val="22"/>
          <w:szCs w:val="22"/>
        </w:rPr>
        <w:t>three</w:t>
      </w:r>
      <w:r w:rsidR="002C1A35">
        <w:rPr>
          <w:rFonts w:ascii="Segoe UI" w:hAnsi="Segoe UI"/>
          <w:sz w:val="22"/>
          <w:szCs w:val="22"/>
        </w:rPr>
        <w:t xml:space="preserve"> modules described as below:</w:t>
      </w:r>
    </w:p>
    <w:p w14:paraId="60FC51A3" w14:textId="77777777" w:rsidR="00005CE4" w:rsidRPr="006A37C1" w:rsidRDefault="00523236" w:rsidP="006A37C1">
      <w:pPr>
        <w:pStyle w:val="ListParagraph"/>
        <w:numPr>
          <w:ilvl w:val="0"/>
          <w:numId w:val="3"/>
        </w:numPr>
        <w:rPr>
          <w:rFonts w:ascii="Segoe UI" w:hAnsi="Segoe UI"/>
          <w:sz w:val="22"/>
          <w:szCs w:val="22"/>
        </w:rPr>
      </w:pPr>
      <w:r>
        <w:rPr>
          <w:rFonts w:ascii="Segoe UI" w:hAnsi="Segoe UI"/>
          <w:sz w:val="22"/>
          <w:szCs w:val="22"/>
        </w:rPr>
        <w:t>Customer</w:t>
      </w:r>
      <w:r w:rsidR="006A37C1">
        <w:rPr>
          <w:rFonts w:ascii="Segoe UI" w:hAnsi="Segoe UI"/>
          <w:sz w:val="22"/>
          <w:szCs w:val="22"/>
        </w:rPr>
        <w:t xml:space="preserve"> Module</w:t>
      </w:r>
    </w:p>
    <w:p w14:paraId="4AD4B4BA" w14:textId="77777777" w:rsidR="00005CE4" w:rsidRDefault="00523236">
      <w:pPr>
        <w:pStyle w:val="ListParagraph"/>
        <w:numPr>
          <w:ilvl w:val="0"/>
          <w:numId w:val="3"/>
        </w:numPr>
        <w:rPr>
          <w:rFonts w:ascii="Segoe UI" w:hAnsi="Segoe UI"/>
          <w:sz w:val="22"/>
          <w:szCs w:val="22"/>
        </w:rPr>
      </w:pPr>
      <w:r>
        <w:rPr>
          <w:rFonts w:ascii="Segoe UI" w:hAnsi="Segoe UI"/>
          <w:sz w:val="22"/>
          <w:szCs w:val="22"/>
        </w:rPr>
        <w:t>Driver</w:t>
      </w:r>
      <w:r w:rsidR="00005CE4">
        <w:rPr>
          <w:rFonts w:ascii="Segoe UI" w:hAnsi="Segoe UI"/>
          <w:sz w:val="22"/>
          <w:szCs w:val="22"/>
        </w:rPr>
        <w:t xml:space="preserve"> Module</w:t>
      </w:r>
    </w:p>
    <w:p w14:paraId="5D262D98" w14:textId="77777777" w:rsidR="00005CE4" w:rsidRPr="00523236" w:rsidRDefault="006A37C1" w:rsidP="00523236">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14:paraId="1CAFFAE2" w14:textId="77777777" w:rsidR="009E7D83" w:rsidRPr="009E7D83" w:rsidRDefault="009E7D83" w:rsidP="009E7D83">
      <w:pPr>
        <w:pStyle w:val="Heading"/>
        <w:ind w:left="990" w:hanging="360"/>
      </w:pPr>
      <w:r>
        <w:t>3.1</w:t>
      </w:r>
      <w:r w:rsidR="00772652">
        <w:t xml:space="preserve"> </w:t>
      </w:r>
      <w:r w:rsidR="00580170" w:rsidRPr="00580170">
        <w:t>1.</w:t>
      </w:r>
      <w:r w:rsidR="00580170" w:rsidRPr="00580170">
        <w:tab/>
        <w:t xml:space="preserve">Customer </w:t>
      </w:r>
      <w:r w:rsidR="00005CE4">
        <w:t>Module</w:t>
      </w:r>
    </w:p>
    <w:p w14:paraId="263881B3" w14:textId="77777777" w:rsidR="004316EC" w:rsidRPr="004316EC" w:rsidRDefault="004316EC" w:rsidP="004316EC">
      <w:pPr>
        <w:pStyle w:val="ListParagraph"/>
        <w:numPr>
          <w:ilvl w:val="0"/>
          <w:numId w:val="2"/>
        </w:numPr>
        <w:ind w:left="1418"/>
        <w:rPr>
          <w:rFonts w:ascii="Segoe UI" w:hAnsi="Segoe UI"/>
          <w:sz w:val="22"/>
          <w:szCs w:val="22"/>
        </w:rPr>
      </w:pPr>
      <w:r>
        <w:rPr>
          <w:rFonts w:ascii="Segoe UI" w:hAnsi="Segoe UI"/>
          <w:sz w:val="22"/>
          <w:szCs w:val="22"/>
        </w:rPr>
        <w:t>Customer can register and create his own account.</w:t>
      </w:r>
    </w:p>
    <w:p w14:paraId="60D48272" w14:textId="77777777" w:rsidR="002878CF" w:rsidRDefault="002878CF" w:rsidP="002878CF">
      <w:pPr>
        <w:pStyle w:val="ListParagraph"/>
        <w:numPr>
          <w:ilvl w:val="0"/>
          <w:numId w:val="2"/>
        </w:numPr>
        <w:ind w:left="1418"/>
        <w:rPr>
          <w:rFonts w:ascii="Segoe UI" w:hAnsi="Segoe UI"/>
          <w:sz w:val="22"/>
          <w:szCs w:val="22"/>
        </w:rPr>
      </w:pPr>
      <w:r>
        <w:rPr>
          <w:rFonts w:ascii="Segoe UI" w:hAnsi="Segoe UI"/>
          <w:sz w:val="22"/>
          <w:szCs w:val="22"/>
        </w:rPr>
        <w:t>Customer can modify his profile.</w:t>
      </w:r>
    </w:p>
    <w:p w14:paraId="539D481F" w14:textId="77777777" w:rsidR="00B66144" w:rsidRPr="00B66144" w:rsidRDefault="0034339D" w:rsidP="00B66144">
      <w:pPr>
        <w:pStyle w:val="ListParagraph"/>
        <w:numPr>
          <w:ilvl w:val="0"/>
          <w:numId w:val="2"/>
        </w:numPr>
        <w:ind w:left="1418"/>
        <w:rPr>
          <w:rFonts w:ascii="Segoe UI" w:hAnsi="Segoe UI"/>
          <w:sz w:val="22"/>
          <w:szCs w:val="22"/>
        </w:rPr>
      </w:pPr>
      <w:r>
        <w:rPr>
          <w:rFonts w:ascii="Segoe UI" w:hAnsi="Segoe UI"/>
          <w:sz w:val="22"/>
          <w:szCs w:val="22"/>
        </w:rPr>
        <w:t xml:space="preserve">Customer can </w:t>
      </w:r>
      <w:r w:rsidR="002A497D">
        <w:rPr>
          <w:rFonts w:ascii="Segoe UI" w:hAnsi="Segoe UI"/>
          <w:sz w:val="22"/>
          <w:szCs w:val="22"/>
        </w:rPr>
        <w:t xml:space="preserve">upload information about </w:t>
      </w:r>
      <w:r w:rsidR="00044BF4" w:rsidRPr="00044BF4">
        <w:rPr>
          <w:rFonts w:ascii="Segoe UI" w:hAnsi="Segoe UI"/>
          <w:sz w:val="22"/>
          <w:szCs w:val="22"/>
        </w:rPr>
        <w:t>journey</w:t>
      </w:r>
      <w:r>
        <w:rPr>
          <w:rFonts w:ascii="Segoe UI" w:hAnsi="Segoe UI"/>
          <w:sz w:val="22"/>
          <w:szCs w:val="22"/>
        </w:rPr>
        <w:t>.</w:t>
      </w:r>
    </w:p>
    <w:p w14:paraId="53E4BF01" w14:textId="1765D41C" w:rsidR="0034339D" w:rsidRDefault="004F32F9">
      <w:pPr>
        <w:pStyle w:val="ListParagraph"/>
        <w:numPr>
          <w:ilvl w:val="0"/>
          <w:numId w:val="2"/>
        </w:numPr>
        <w:ind w:left="1418"/>
        <w:rPr>
          <w:rFonts w:ascii="Segoe UI" w:hAnsi="Segoe UI"/>
          <w:sz w:val="22"/>
          <w:szCs w:val="22"/>
        </w:rPr>
      </w:pPr>
      <w:r>
        <w:rPr>
          <w:rFonts w:ascii="Segoe UI" w:hAnsi="Segoe UI"/>
          <w:sz w:val="22"/>
          <w:szCs w:val="22"/>
        </w:rPr>
        <w:t xml:space="preserve">Customer can </w:t>
      </w:r>
      <w:r w:rsidR="00773A20">
        <w:rPr>
          <w:rFonts w:ascii="Segoe UI" w:hAnsi="Segoe UI"/>
          <w:sz w:val="22"/>
          <w:szCs w:val="22"/>
        </w:rPr>
        <w:t>make the payment</w:t>
      </w:r>
      <w:r>
        <w:rPr>
          <w:rFonts w:ascii="Segoe UI" w:hAnsi="Segoe UI"/>
          <w:sz w:val="22"/>
          <w:szCs w:val="22"/>
        </w:rPr>
        <w:t>.</w:t>
      </w:r>
    </w:p>
    <w:p w14:paraId="098058DE" w14:textId="77777777" w:rsidR="00EB3642" w:rsidRDefault="00B66144">
      <w:pPr>
        <w:pStyle w:val="ListParagraph"/>
        <w:numPr>
          <w:ilvl w:val="0"/>
          <w:numId w:val="2"/>
        </w:numPr>
        <w:ind w:left="1418"/>
        <w:rPr>
          <w:rFonts w:ascii="Segoe UI" w:hAnsi="Segoe UI"/>
          <w:sz w:val="22"/>
          <w:szCs w:val="22"/>
        </w:rPr>
      </w:pPr>
      <w:r>
        <w:rPr>
          <w:rFonts w:ascii="Segoe UI" w:hAnsi="Segoe UI"/>
          <w:sz w:val="22"/>
          <w:szCs w:val="22"/>
        </w:rPr>
        <w:t xml:space="preserve">Customer can </w:t>
      </w:r>
      <w:r w:rsidR="00474484">
        <w:rPr>
          <w:rFonts w:ascii="Segoe UI" w:hAnsi="Segoe UI"/>
          <w:sz w:val="22"/>
          <w:szCs w:val="22"/>
        </w:rPr>
        <w:t>browse</w:t>
      </w:r>
      <w:r>
        <w:rPr>
          <w:rFonts w:ascii="Segoe UI" w:hAnsi="Segoe UI"/>
          <w:sz w:val="22"/>
          <w:szCs w:val="22"/>
        </w:rPr>
        <w:t xml:space="preserve"> the pricing model.</w:t>
      </w:r>
    </w:p>
    <w:p w14:paraId="1BDDE569" w14:textId="77777777" w:rsidR="00B66144" w:rsidRDefault="008A1CDB">
      <w:pPr>
        <w:pStyle w:val="ListParagraph"/>
        <w:numPr>
          <w:ilvl w:val="0"/>
          <w:numId w:val="2"/>
        </w:numPr>
        <w:ind w:left="1418"/>
        <w:rPr>
          <w:rFonts w:ascii="Segoe UI" w:hAnsi="Segoe UI"/>
          <w:sz w:val="22"/>
          <w:szCs w:val="22"/>
        </w:rPr>
      </w:pPr>
      <w:r>
        <w:rPr>
          <w:rFonts w:ascii="Segoe UI" w:hAnsi="Segoe UI"/>
          <w:sz w:val="22"/>
          <w:szCs w:val="22"/>
        </w:rPr>
        <w:t>Customer can cancel his booking.</w:t>
      </w:r>
    </w:p>
    <w:p w14:paraId="2AB6BFCB" w14:textId="77777777" w:rsidR="008A1CDB" w:rsidRDefault="008A1CDB">
      <w:pPr>
        <w:pStyle w:val="ListParagraph"/>
        <w:numPr>
          <w:ilvl w:val="0"/>
          <w:numId w:val="2"/>
        </w:numPr>
        <w:ind w:left="1418"/>
        <w:rPr>
          <w:rFonts w:ascii="Segoe UI" w:hAnsi="Segoe UI"/>
          <w:sz w:val="22"/>
          <w:szCs w:val="22"/>
        </w:rPr>
      </w:pPr>
      <w:r>
        <w:rPr>
          <w:rFonts w:ascii="Segoe UI" w:hAnsi="Segoe UI"/>
          <w:sz w:val="22"/>
          <w:szCs w:val="22"/>
        </w:rPr>
        <w:t>Customer can rate &amp; review the ride.</w:t>
      </w:r>
    </w:p>
    <w:p w14:paraId="3FE88FA2" w14:textId="77777777" w:rsidR="00B71AA8" w:rsidRDefault="00B71AA8">
      <w:pPr>
        <w:pStyle w:val="ListParagraph"/>
        <w:numPr>
          <w:ilvl w:val="0"/>
          <w:numId w:val="2"/>
        </w:numPr>
        <w:ind w:left="1418"/>
        <w:rPr>
          <w:rFonts w:ascii="Segoe UI" w:hAnsi="Segoe UI"/>
          <w:sz w:val="22"/>
          <w:szCs w:val="22"/>
        </w:rPr>
      </w:pPr>
      <w:r>
        <w:rPr>
          <w:rFonts w:ascii="Segoe UI" w:hAnsi="Segoe UI"/>
          <w:sz w:val="22"/>
          <w:szCs w:val="22"/>
        </w:rPr>
        <w:t>Customer can see his ride history.</w:t>
      </w:r>
    </w:p>
    <w:p w14:paraId="57DB1F3A" w14:textId="77777777" w:rsidR="00005CE4" w:rsidRDefault="00005CE4">
      <w:pPr>
        <w:pStyle w:val="ListParagraph"/>
        <w:ind w:left="1418" w:hanging="360"/>
        <w:rPr>
          <w:rFonts w:ascii="Segoe UI" w:hAnsi="Segoe UI"/>
          <w:sz w:val="22"/>
          <w:szCs w:val="22"/>
        </w:rPr>
      </w:pPr>
    </w:p>
    <w:p w14:paraId="0C49EB0F" w14:textId="77777777" w:rsidR="00005CE4" w:rsidRDefault="009E7D83">
      <w:pPr>
        <w:pStyle w:val="Heading"/>
        <w:ind w:left="990" w:hanging="360"/>
      </w:pPr>
      <w:r>
        <w:t>3.2</w:t>
      </w:r>
      <w:r w:rsidR="00772652">
        <w:t xml:space="preserve"> </w:t>
      </w:r>
      <w:r w:rsidR="001E0795" w:rsidRPr="001E0795">
        <w:t>2.</w:t>
      </w:r>
      <w:r w:rsidR="001E0795" w:rsidRPr="001E0795">
        <w:tab/>
        <w:t xml:space="preserve">Driver </w:t>
      </w:r>
      <w:r w:rsidR="00005CE4">
        <w:t>Module</w:t>
      </w:r>
    </w:p>
    <w:p w14:paraId="0ACB6303" w14:textId="4775901B" w:rsidR="009E7D83" w:rsidRDefault="001E0795" w:rsidP="009E7D83">
      <w:pPr>
        <w:pStyle w:val="ListParagraph"/>
        <w:numPr>
          <w:ilvl w:val="0"/>
          <w:numId w:val="2"/>
        </w:numPr>
        <w:ind w:left="1418"/>
        <w:rPr>
          <w:rFonts w:ascii="Segoe UI" w:hAnsi="Segoe UI"/>
          <w:sz w:val="22"/>
          <w:szCs w:val="22"/>
        </w:rPr>
      </w:pPr>
      <w:r w:rsidRPr="001E0795">
        <w:t xml:space="preserve">Driver </w:t>
      </w:r>
      <w:r w:rsidR="009E7D83">
        <w:rPr>
          <w:rFonts w:ascii="Segoe UI" w:hAnsi="Segoe UI"/>
          <w:sz w:val="22"/>
          <w:szCs w:val="22"/>
        </w:rPr>
        <w:t xml:space="preserve">can </w:t>
      </w:r>
      <w:r w:rsidR="00320093">
        <w:rPr>
          <w:rFonts w:ascii="Segoe UI" w:hAnsi="Segoe UI"/>
          <w:sz w:val="22"/>
          <w:szCs w:val="22"/>
        </w:rPr>
        <w:t>request for registration.</w:t>
      </w:r>
    </w:p>
    <w:p w14:paraId="37A22549" w14:textId="77777777" w:rsidR="00FA6948" w:rsidRDefault="00C92F28" w:rsidP="009E7D83">
      <w:pPr>
        <w:pStyle w:val="ListParagraph"/>
        <w:numPr>
          <w:ilvl w:val="0"/>
          <w:numId w:val="2"/>
        </w:numPr>
        <w:ind w:left="1418"/>
        <w:rPr>
          <w:rFonts w:ascii="Segoe UI" w:hAnsi="Segoe UI"/>
          <w:sz w:val="22"/>
          <w:szCs w:val="22"/>
        </w:rPr>
      </w:pPr>
      <w:r>
        <w:rPr>
          <w:rFonts w:ascii="Segoe UI" w:hAnsi="Segoe UI"/>
          <w:sz w:val="22"/>
          <w:szCs w:val="22"/>
        </w:rPr>
        <w:t>Driver can see the upcoming rides.</w:t>
      </w:r>
    </w:p>
    <w:p w14:paraId="627D2806" w14:textId="77777777" w:rsidR="00FE66AF" w:rsidRPr="00FE66AF" w:rsidRDefault="00FE66AF" w:rsidP="00FE66AF">
      <w:pPr>
        <w:pStyle w:val="ListParagraph"/>
        <w:numPr>
          <w:ilvl w:val="0"/>
          <w:numId w:val="2"/>
        </w:numPr>
        <w:ind w:left="1418"/>
        <w:rPr>
          <w:rFonts w:ascii="Segoe UI" w:hAnsi="Segoe UI"/>
          <w:sz w:val="22"/>
          <w:szCs w:val="22"/>
        </w:rPr>
      </w:pPr>
      <w:r>
        <w:rPr>
          <w:rFonts w:ascii="Segoe UI" w:hAnsi="Segoe UI"/>
          <w:sz w:val="22"/>
          <w:szCs w:val="22"/>
        </w:rPr>
        <w:t>Driver can change the status of availability.</w:t>
      </w:r>
    </w:p>
    <w:p w14:paraId="76756B75" w14:textId="77777777" w:rsidR="008A6D35" w:rsidRDefault="008A6D35" w:rsidP="009E7D83">
      <w:pPr>
        <w:pStyle w:val="ListParagraph"/>
        <w:numPr>
          <w:ilvl w:val="0"/>
          <w:numId w:val="2"/>
        </w:numPr>
        <w:ind w:left="1418"/>
        <w:rPr>
          <w:rFonts w:ascii="Segoe UI" w:hAnsi="Segoe UI"/>
          <w:sz w:val="22"/>
          <w:szCs w:val="22"/>
        </w:rPr>
      </w:pPr>
      <w:r>
        <w:rPr>
          <w:rFonts w:ascii="Segoe UI" w:hAnsi="Segoe UI"/>
          <w:sz w:val="22"/>
          <w:szCs w:val="22"/>
        </w:rPr>
        <w:t>Driver can accept the ride as per his convenience.</w:t>
      </w:r>
    </w:p>
    <w:p w14:paraId="11A85C52" w14:textId="77777777" w:rsidR="00FE66AF" w:rsidRPr="00FE66AF" w:rsidRDefault="00FE66AF" w:rsidP="00FE66AF">
      <w:pPr>
        <w:pStyle w:val="ListParagraph"/>
        <w:numPr>
          <w:ilvl w:val="0"/>
          <w:numId w:val="2"/>
        </w:numPr>
        <w:ind w:left="1418"/>
        <w:rPr>
          <w:rFonts w:ascii="Segoe UI" w:hAnsi="Segoe UI"/>
          <w:sz w:val="22"/>
          <w:szCs w:val="22"/>
        </w:rPr>
      </w:pPr>
      <w:r>
        <w:rPr>
          <w:rFonts w:ascii="Segoe UI" w:hAnsi="Segoe UI"/>
          <w:sz w:val="22"/>
          <w:szCs w:val="22"/>
        </w:rPr>
        <w:lastRenderedPageBreak/>
        <w:t>Driver can submit company’s share.</w:t>
      </w:r>
    </w:p>
    <w:p w14:paraId="02EA702A" w14:textId="77777777" w:rsidR="00C92F28" w:rsidRDefault="00C92F28" w:rsidP="009E7D83">
      <w:pPr>
        <w:pStyle w:val="ListParagraph"/>
        <w:numPr>
          <w:ilvl w:val="0"/>
          <w:numId w:val="2"/>
        </w:numPr>
        <w:ind w:left="1418"/>
        <w:rPr>
          <w:rFonts w:ascii="Segoe UI" w:hAnsi="Segoe UI"/>
          <w:sz w:val="22"/>
          <w:szCs w:val="22"/>
        </w:rPr>
      </w:pPr>
      <w:r>
        <w:rPr>
          <w:rFonts w:ascii="Segoe UI" w:hAnsi="Segoe UI"/>
          <w:sz w:val="22"/>
          <w:szCs w:val="22"/>
        </w:rPr>
        <w:t>Driver can see his rides history.</w:t>
      </w:r>
    </w:p>
    <w:p w14:paraId="76DD9B79" w14:textId="77777777" w:rsidR="009A0E7B" w:rsidRDefault="009A0E7B" w:rsidP="009E7D83">
      <w:pPr>
        <w:pStyle w:val="ListParagraph"/>
        <w:numPr>
          <w:ilvl w:val="0"/>
          <w:numId w:val="2"/>
        </w:numPr>
        <w:ind w:left="1418"/>
        <w:rPr>
          <w:rFonts w:ascii="Segoe UI" w:hAnsi="Segoe UI"/>
          <w:sz w:val="22"/>
          <w:szCs w:val="22"/>
        </w:rPr>
      </w:pPr>
      <w:r>
        <w:rPr>
          <w:rFonts w:ascii="Segoe UI" w:hAnsi="Segoe UI"/>
          <w:sz w:val="22"/>
          <w:szCs w:val="22"/>
        </w:rPr>
        <w:t>Driver can see his own average ratings.</w:t>
      </w:r>
    </w:p>
    <w:p w14:paraId="2EA27536" w14:textId="34B425D5" w:rsidR="00FE66AF" w:rsidRDefault="00FE66AF" w:rsidP="00FE66AF">
      <w:pPr>
        <w:pStyle w:val="ListParagraph"/>
        <w:numPr>
          <w:ilvl w:val="0"/>
          <w:numId w:val="2"/>
        </w:numPr>
        <w:ind w:left="1418"/>
        <w:rPr>
          <w:rFonts w:ascii="Segoe UI" w:hAnsi="Segoe UI"/>
          <w:sz w:val="22"/>
          <w:szCs w:val="22"/>
        </w:rPr>
      </w:pPr>
      <w:r>
        <w:rPr>
          <w:rFonts w:ascii="Segoe UI" w:hAnsi="Segoe UI"/>
          <w:sz w:val="22"/>
          <w:szCs w:val="22"/>
        </w:rPr>
        <w:t xml:space="preserve">Driver can deregister from </w:t>
      </w:r>
      <w:r w:rsidR="00C03F1B">
        <w:rPr>
          <w:rFonts w:ascii="Segoe UI" w:hAnsi="Segoe UI"/>
          <w:sz w:val="22"/>
          <w:szCs w:val="22"/>
        </w:rPr>
        <w:t>the</w:t>
      </w:r>
      <w:r>
        <w:rPr>
          <w:rFonts w:ascii="Segoe UI" w:hAnsi="Segoe UI"/>
          <w:sz w:val="22"/>
          <w:szCs w:val="22"/>
        </w:rPr>
        <w:t xml:space="preserve"> system.</w:t>
      </w:r>
    </w:p>
    <w:p w14:paraId="29775396" w14:textId="77777777" w:rsidR="00FE66AF" w:rsidRDefault="00FE66AF" w:rsidP="00FE66AF">
      <w:pPr>
        <w:pStyle w:val="ListParagraph"/>
        <w:ind w:left="1418"/>
        <w:rPr>
          <w:rFonts w:ascii="Segoe UI" w:hAnsi="Segoe UI"/>
          <w:sz w:val="22"/>
          <w:szCs w:val="22"/>
        </w:rPr>
      </w:pPr>
    </w:p>
    <w:p w14:paraId="61CE7975" w14:textId="77777777" w:rsidR="009E7D83" w:rsidRPr="00B06A01" w:rsidRDefault="009E7D83" w:rsidP="00B06A01">
      <w:pPr>
        <w:ind w:left="1058"/>
        <w:rPr>
          <w:rFonts w:ascii="Segoe UI" w:hAnsi="Segoe UI"/>
          <w:sz w:val="22"/>
          <w:szCs w:val="22"/>
        </w:rPr>
      </w:pPr>
    </w:p>
    <w:p w14:paraId="491660C9" w14:textId="77777777" w:rsidR="00005CE4" w:rsidRPr="000006A5" w:rsidRDefault="00005CE4" w:rsidP="000006A5">
      <w:pPr>
        <w:rPr>
          <w:rFonts w:ascii="Segoe UI" w:hAnsi="Segoe UI"/>
          <w:sz w:val="22"/>
          <w:szCs w:val="22"/>
        </w:rPr>
      </w:pPr>
    </w:p>
    <w:p w14:paraId="7A8BCC58" w14:textId="77777777" w:rsidR="009E7D83" w:rsidRPr="00541B3F" w:rsidRDefault="009E7D83" w:rsidP="00541B3F">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14:paraId="602B3731" w14:textId="39CBFF51" w:rsidR="00CE1A38" w:rsidRDefault="00CE1A38" w:rsidP="00772652">
      <w:pPr>
        <w:pStyle w:val="ListParagraph"/>
        <w:numPr>
          <w:ilvl w:val="0"/>
          <w:numId w:val="2"/>
        </w:numPr>
        <w:ind w:left="1418"/>
        <w:rPr>
          <w:rFonts w:ascii="Segoe UI" w:hAnsi="Segoe UI"/>
          <w:sz w:val="22"/>
          <w:szCs w:val="22"/>
        </w:rPr>
      </w:pPr>
      <w:r>
        <w:rPr>
          <w:rFonts w:ascii="Segoe UI" w:hAnsi="Segoe UI"/>
          <w:sz w:val="22"/>
          <w:szCs w:val="22"/>
        </w:rPr>
        <w:t xml:space="preserve">Admin </w:t>
      </w:r>
      <w:r w:rsidR="00B63A6A">
        <w:rPr>
          <w:rFonts w:ascii="Segoe UI" w:hAnsi="Segoe UI"/>
          <w:sz w:val="22"/>
          <w:szCs w:val="22"/>
        </w:rPr>
        <w:t>can</w:t>
      </w:r>
      <w:r>
        <w:rPr>
          <w:rFonts w:ascii="Segoe UI" w:hAnsi="Segoe UI"/>
          <w:sz w:val="22"/>
          <w:szCs w:val="22"/>
        </w:rPr>
        <w:t xml:space="preserve"> login.</w:t>
      </w:r>
    </w:p>
    <w:p w14:paraId="74F129F1" w14:textId="1977FE57" w:rsidR="00315560" w:rsidRDefault="00315560" w:rsidP="00772652">
      <w:pPr>
        <w:pStyle w:val="ListParagraph"/>
        <w:numPr>
          <w:ilvl w:val="0"/>
          <w:numId w:val="2"/>
        </w:numPr>
        <w:ind w:left="1418"/>
        <w:rPr>
          <w:rFonts w:ascii="Segoe UI" w:hAnsi="Segoe UI"/>
          <w:sz w:val="22"/>
          <w:szCs w:val="22"/>
        </w:rPr>
      </w:pPr>
      <w:r>
        <w:rPr>
          <w:rFonts w:ascii="Segoe UI" w:hAnsi="Segoe UI"/>
          <w:sz w:val="22"/>
          <w:szCs w:val="22"/>
        </w:rPr>
        <w:t xml:space="preserve">Admin can </w:t>
      </w:r>
      <w:r w:rsidR="00257E98">
        <w:rPr>
          <w:rFonts w:ascii="Segoe UI" w:hAnsi="Segoe UI"/>
          <w:sz w:val="22"/>
          <w:szCs w:val="22"/>
        </w:rPr>
        <w:t>accept or reject the registration request of the drivers.</w:t>
      </w:r>
    </w:p>
    <w:p w14:paraId="62E2E5E7" w14:textId="054593E8" w:rsidR="007D4781" w:rsidRDefault="00F02A6E" w:rsidP="00772652">
      <w:pPr>
        <w:pStyle w:val="ListParagraph"/>
        <w:numPr>
          <w:ilvl w:val="0"/>
          <w:numId w:val="2"/>
        </w:numPr>
        <w:ind w:left="1418"/>
        <w:rPr>
          <w:rFonts w:ascii="Segoe UI" w:hAnsi="Segoe UI"/>
          <w:sz w:val="22"/>
          <w:szCs w:val="22"/>
        </w:rPr>
      </w:pPr>
      <w:r>
        <w:rPr>
          <w:rFonts w:ascii="Segoe UI" w:hAnsi="Segoe UI"/>
          <w:sz w:val="22"/>
          <w:szCs w:val="22"/>
        </w:rPr>
        <w:t xml:space="preserve">Admin can </w:t>
      </w:r>
      <w:r w:rsidR="00CE207D">
        <w:rPr>
          <w:rFonts w:ascii="Segoe UI" w:hAnsi="Segoe UI"/>
          <w:sz w:val="22"/>
          <w:szCs w:val="22"/>
        </w:rPr>
        <w:t xml:space="preserve">generate </w:t>
      </w:r>
      <w:r>
        <w:rPr>
          <w:rFonts w:ascii="Segoe UI" w:hAnsi="Segoe UI"/>
          <w:sz w:val="22"/>
          <w:szCs w:val="22"/>
        </w:rPr>
        <w:t>reports</w:t>
      </w:r>
      <w:r w:rsidR="00CE207D">
        <w:rPr>
          <w:rFonts w:ascii="Segoe UI" w:hAnsi="Segoe UI"/>
          <w:sz w:val="22"/>
          <w:szCs w:val="22"/>
        </w:rPr>
        <w:t xml:space="preserve"> about </w:t>
      </w:r>
      <w:r w:rsidR="00FF7A8C">
        <w:rPr>
          <w:rFonts w:ascii="Segoe UI" w:hAnsi="Segoe UI"/>
          <w:sz w:val="22"/>
          <w:szCs w:val="22"/>
        </w:rPr>
        <w:t>registered</w:t>
      </w:r>
      <w:r w:rsidR="00CE207D">
        <w:rPr>
          <w:rFonts w:ascii="Segoe UI" w:hAnsi="Segoe UI"/>
          <w:sz w:val="22"/>
          <w:szCs w:val="22"/>
        </w:rPr>
        <w:t xml:space="preserve"> </w:t>
      </w:r>
      <w:r>
        <w:rPr>
          <w:rFonts w:ascii="Segoe UI" w:hAnsi="Segoe UI"/>
          <w:sz w:val="22"/>
          <w:szCs w:val="22"/>
        </w:rPr>
        <w:t>customers and drivers.</w:t>
      </w:r>
    </w:p>
    <w:p w14:paraId="359AC9BA" w14:textId="6D9F08E7" w:rsidR="00F02A6E" w:rsidRDefault="00F02A6E" w:rsidP="00772652">
      <w:pPr>
        <w:pStyle w:val="ListParagraph"/>
        <w:numPr>
          <w:ilvl w:val="0"/>
          <w:numId w:val="2"/>
        </w:numPr>
        <w:ind w:left="1418"/>
        <w:rPr>
          <w:rFonts w:ascii="Segoe UI" w:hAnsi="Segoe UI"/>
          <w:sz w:val="22"/>
          <w:szCs w:val="22"/>
        </w:rPr>
      </w:pPr>
      <w:r>
        <w:rPr>
          <w:rFonts w:ascii="Segoe UI" w:hAnsi="Segoe UI"/>
          <w:sz w:val="22"/>
          <w:szCs w:val="22"/>
        </w:rPr>
        <w:t xml:space="preserve">Admin can </w:t>
      </w:r>
      <w:r w:rsidR="004465BD">
        <w:rPr>
          <w:rFonts w:ascii="Segoe UI" w:hAnsi="Segoe UI"/>
          <w:sz w:val="22"/>
          <w:szCs w:val="22"/>
        </w:rPr>
        <w:t>generate report about</w:t>
      </w:r>
      <w:r>
        <w:rPr>
          <w:rFonts w:ascii="Segoe UI" w:hAnsi="Segoe UI"/>
          <w:sz w:val="22"/>
          <w:szCs w:val="22"/>
        </w:rPr>
        <w:t xml:space="preserve"> all daily</w:t>
      </w:r>
      <w:r w:rsidR="00BB5964">
        <w:rPr>
          <w:rFonts w:ascii="Segoe UI" w:hAnsi="Segoe UI"/>
          <w:sz w:val="22"/>
          <w:szCs w:val="22"/>
        </w:rPr>
        <w:t xml:space="preserve"> scheduled rides.</w:t>
      </w:r>
    </w:p>
    <w:p w14:paraId="0E39B340" w14:textId="528AD31B" w:rsidR="00BB5964" w:rsidRDefault="00BB5964" w:rsidP="00772652">
      <w:pPr>
        <w:pStyle w:val="ListParagraph"/>
        <w:numPr>
          <w:ilvl w:val="0"/>
          <w:numId w:val="2"/>
        </w:numPr>
        <w:ind w:left="1418"/>
        <w:rPr>
          <w:rFonts w:ascii="Segoe UI" w:hAnsi="Segoe UI"/>
          <w:sz w:val="22"/>
          <w:szCs w:val="22"/>
        </w:rPr>
      </w:pPr>
      <w:r>
        <w:rPr>
          <w:rFonts w:ascii="Segoe UI" w:hAnsi="Segoe UI"/>
          <w:sz w:val="22"/>
          <w:szCs w:val="22"/>
        </w:rPr>
        <w:t xml:space="preserve">Admin can </w:t>
      </w:r>
      <w:r w:rsidR="00BA46C6">
        <w:rPr>
          <w:rFonts w:ascii="Segoe UI" w:hAnsi="Segoe UI"/>
          <w:sz w:val="22"/>
          <w:szCs w:val="22"/>
        </w:rPr>
        <w:t>generate</w:t>
      </w:r>
      <w:r>
        <w:rPr>
          <w:rFonts w:ascii="Segoe UI" w:hAnsi="Segoe UI"/>
          <w:sz w:val="22"/>
          <w:szCs w:val="22"/>
        </w:rPr>
        <w:t xml:space="preserve"> rides history of customer &amp; driver.</w:t>
      </w:r>
    </w:p>
    <w:p w14:paraId="569E4716" w14:textId="77777777" w:rsidR="00795616" w:rsidRPr="00B06A01" w:rsidRDefault="00795616" w:rsidP="00B06A01">
      <w:pPr>
        <w:pStyle w:val="ListParagraph"/>
        <w:numPr>
          <w:ilvl w:val="0"/>
          <w:numId w:val="2"/>
        </w:numPr>
        <w:ind w:left="1418"/>
        <w:rPr>
          <w:rFonts w:ascii="Segoe UI" w:hAnsi="Segoe UI"/>
          <w:sz w:val="22"/>
          <w:szCs w:val="22"/>
        </w:rPr>
      </w:pPr>
      <w:r>
        <w:rPr>
          <w:rFonts w:ascii="Segoe UI" w:hAnsi="Segoe UI"/>
          <w:sz w:val="22"/>
          <w:szCs w:val="22"/>
        </w:rPr>
        <w:t>Admin can see payment history of customer &amp; driver.</w:t>
      </w:r>
    </w:p>
    <w:p w14:paraId="1119F09C" w14:textId="77777777" w:rsidR="00BB5964" w:rsidRDefault="00BB5964" w:rsidP="00772652">
      <w:pPr>
        <w:pStyle w:val="ListParagraph"/>
        <w:numPr>
          <w:ilvl w:val="0"/>
          <w:numId w:val="2"/>
        </w:numPr>
        <w:ind w:left="1418"/>
        <w:rPr>
          <w:rFonts w:ascii="Segoe UI" w:hAnsi="Segoe UI"/>
          <w:sz w:val="22"/>
          <w:szCs w:val="22"/>
        </w:rPr>
      </w:pPr>
      <w:r>
        <w:rPr>
          <w:rFonts w:ascii="Segoe UI" w:hAnsi="Segoe UI"/>
          <w:sz w:val="22"/>
          <w:szCs w:val="22"/>
        </w:rPr>
        <w:t>Admin can see ratings &amp; review of customer &amp; driver</w:t>
      </w:r>
      <w:r w:rsidR="000D2D25">
        <w:rPr>
          <w:rFonts w:ascii="Segoe UI" w:hAnsi="Segoe UI"/>
          <w:sz w:val="22"/>
          <w:szCs w:val="22"/>
        </w:rPr>
        <w:t>, and accordingly take corrective action</w:t>
      </w:r>
      <w:r w:rsidR="00B03124">
        <w:rPr>
          <w:rFonts w:ascii="Segoe UI" w:hAnsi="Segoe UI"/>
          <w:sz w:val="22"/>
          <w:szCs w:val="22"/>
        </w:rPr>
        <w:t xml:space="preserve"> on drivers</w:t>
      </w:r>
      <w:r w:rsidR="000D2D25">
        <w:rPr>
          <w:rFonts w:ascii="Segoe UI" w:hAnsi="Segoe UI"/>
          <w:sz w:val="22"/>
          <w:szCs w:val="22"/>
        </w:rPr>
        <w:t xml:space="preserve"> considering the ratings</w:t>
      </w:r>
      <w:r>
        <w:rPr>
          <w:rFonts w:ascii="Segoe UI" w:hAnsi="Segoe UI"/>
          <w:sz w:val="22"/>
          <w:szCs w:val="22"/>
        </w:rPr>
        <w:t>.</w:t>
      </w:r>
    </w:p>
    <w:p w14:paraId="2B304D71" w14:textId="77777777" w:rsidR="00005CE4" w:rsidRDefault="00005CE4" w:rsidP="00772652">
      <w:pPr>
        <w:pStyle w:val="ListParagraph"/>
        <w:rPr>
          <w:rFonts w:ascii="Segoe UI" w:hAnsi="Segoe UI"/>
          <w:sz w:val="22"/>
          <w:szCs w:val="22"/>
        </w:rPr>
      </w:pPr>
    </w:p>
    <w:p w14:paraId="7717A770" w14:textId="77777777" w:rsidR="00005CE4" w:rsidRDefault="00005CE4">
      <w:pPr>
        <w:pStyle w:val="Heading1"/>
        <w:ind w:left="0" w:firstLine="0"/>
      </w:pPr>
      <w:r>
        <w:t xml:space="preserve">4. Non-functional Requirements </w:t>
      </w:r>
    </w:p>
    <w:p w14:paraId="617F6726"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6FA5198F" w14:textId="77777777"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2BD26D59"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42B9C679"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6BFFF34F" w14:textId="77777777" w:rsidR="00005CE4" w:rsidRDefault="00005CE4">
      <w:pPr>
        <w:pStyle w:val="BodyText"/>
        <w:rPr>
          <w:rFonts w:ascii="Segoe UI" w:hAnsi="Segoe UI"/>
          <w:sz w:val="22"/>
          <w:szCs w:val="22"/>
        </w:rPr>
      </w:pPr>
    </w:p>
    <w:p w14:paraId="5526185B" w14:textId="77777777" w:rsidR="00E130C0" w:rsidRDefault="00E130C0">
      <w:pPr>
        <w:pStyle w:val="BodyText"/>
        <w:rPr>
          <w:rFonts w:ascii="Segoe UI" w:hAnsi="Segoe UI"/>
          <w:sz w:val="22"/>
          <w:szCs w:val="22"/>
        </w:rPr>
      </w:pPr>
    </w:p>
    <w:sectPr w:rsidR="00E130C0">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6B0"/>
    <w:rsid w:val="000006A5"/>
    <w:rsid w:val="000018BB"/>
    <w:rsid w:val="00003E23"/>
    <w:rsid w:val="00005CE4"/>
    <w:rsid w:val="00020A92"/>
    <w:rsid w:val="00022ED2"/>
    <w:rsid w:val="00025735"/>
    <w:rsid w:val="00044BF4"/>
    <w:rsid w:val="0005609C"/>
    <w:rsid w:val="00057A13"/>
    <w:rsid w:val="00072162"/>
    <w:rsid w:val="000766B0"/>
    <w:rsid w:val="0008601D"/>
    <w:rsid w:val="000A0F5C"/>
    <w:rsid w:val="000C3A30"/>
    <w:rsid w:val="000C5149"/>
    <w:rsid w:val="000D2D25"/>
    <w:rsid w:val="000E47F0"/>
    <w:rsid w:val="000E56FF"/>
    <w:rsid w:val="000E6E7C"/>
    <w:rsid w:val="00103EBD"/>
    <w:rsid w:val="00115636"/>
    <w:rsid w:val="00131E32"/>
    <w:rsid w:val="00144020"/>
    <w:rsid w:val="0016347E"/>
    <w:rsid w:val="0017522E"/>
    <w:rsid w:val="0018210E"/>
    <w:rsid w:val="0018706D"/>
    <w:rsid w:val="001951F3"/>
    <w:rsid w:val="001A3FC3"/>
    <w:rsid w:val="001B23F9"/>
    <w:rsid w:val="001B722D"/>
    <w:rsid w:val="001B7DCE"/>
    <w:rsid w:val="001C3110"/>
    <w:rsid w:val="001D3716"/>
    <w:rsid w:val="001E0795"/>
    <w:rsid w:val="001E55BE"/>
    <w:rsid w:val="00215FD9"/>
    <w:rsid w:val="002340BA"/>
    <w:rsid w:val="00257A5C"/>
    <w:rsid w:val="00257E98"/>
    <w:rsid w:val="00277F2E"/>
    <w:rsid w:val="0028562D"/>
    <w:rsid w:val="002878CF"/>
    <w:rsid w:val="002A43D0"/>
    <w:rsid w:val="002A497D"/>
    <w:rsid w:val="002A654C"/>
    <w:rsid w:val="002A6CEA"/>
    <w:rsid w:val="002C1A35"/>
    <w:rsid w:val="002C2BCF"/>
    <w:rsid w:val="002D496D"/>
    <w:rsid w:val="00315560"/>
    <w:rsid w:val="00320093"/>
    <w:rsid w:val="00323E1F"/>
    <w:rsid w:val="00330411"/>
    <w:rsid w:val="00332F87"/>
    <w:rsid w:val="0034339D"/>
    <w:rsid w:val="00357E1A"/>
    <w:rsid w:val="00361B5E"/>
    <w:rsid w:val="003660D4"/>
    <w:rsid w:val="00374B8B"/>
    <w:rsid w:val="0037527D"/>
    <w:rsid w:val="003819AA"/>
    <w:rsid w:val="00384308"/>
    <w:rsid w:val="00384968"/>
    <w:rsid w:val="003908F3"/>
    <w:rsid w:val="003B412F"/>
    <w:rsid w:val="003C094B"/>
    <w:rsid w:val="003E6773"/>
    <w:rsid w:val="00405490"/>
    <w:rsid w:val="00414AB3"/>
    <w:rsid w:val="00416DB4"/>
    <w:rsid w:val="00422894"/>
    <w:rsid w:val="004272C9"/>
    <w:rsid w:val="004316EC"/>
    <w:rsid w:val="00442039"/>
    <w:rsid w:val="004435AD"/>
    <w:rsid w:val="004465BD"/>
    <w:rsid w:val="00462667"/>
    <w:rsid w:val="00465620"/>
    <w:rsid w:val="00474484"/>
    <w:rsid w:val="004A0671"/>
    <w:rsid w:val="004B75D4"/>
    <w:rsid w:val="004C28D5"/>
    <w:rsid w:val="004C6469"/>
    <w:rsid w:val="004D204F"/>
    <w:rsid w:val="004F32F9"/>
    <w:rsid w:val="004F5638"/>
    <w:rsid w:val="00517E0B"/>
    <w:rsid w:val="00523236"/>
    <w:rsid w:val="00541B3F"/>
    <w:rsid w:val="00551C53"/>
    <w:rsid w:val="0056009C"/>
    <w:rsid w:val="00580170"/>
    <w:rsid w:val="005B6E6C"/>
    <w:rsid w:val="005C0074"/>
    <w:rsid w:val="005C54E6"/>
    <w:rsid w:val="005D0B3F"/>
    <w:rsid w:val="005D177C"/>
    <w:rsid w:val="005E1901"/>
    <w:rsid w:val="005E2B14"/>
    <w:rsid w:val="005E4112"/>
    <w:rsid w:val="005E7BBB"/>
    <w:rsid w:val="005F0989"/>
    <w:rsid w:val="00605A9A"/>
    <w:rsid w:val="0064584F"/>
    <w:rsid w:val="00655E53"/>
    <w:rsid w:val="00656BBB"/>
    <w:rsid w:val="00666701"/>
    <w:rsid w:val="00670493"/>
    <w:rsid w:val="006A37C1"/>
    <w:rsid w:val="006C6F39"/>
    <w:rsid w:val="00703BED"/>
    <w:rsid w:val="007046AF"/>
    <w:rsid w:val="00710FE0"/>
    <w:rsid w:val="00712F78"/>
    <w:rsid w:val="007175F5"/>
    <w:rsid w:val="00721A39"/>
    <w:rsid w:val="00721A3A"/>
    <w:rsid w:val="00731DB4"/>
    <w:rsid w:val="00740D0C"/>
    <w:rsid w:val="00767AA3"/>
    <w:rsid w:val="00767D55"/>
    <w:rsid w:val="00772652"/>
    <w:rsid w:val="00773A20"/>
    <w:rsid w:val="007839BA"/>
    <w:rsid w:val="00783CE5"/>
    <w:rsid w:val="00795616"/>
    <w:rsid w:val="007A0BDB"/>
    <w:rsid w:val="007B0290"/>
    <w:rsid w:val="007B17E1"/>
    <w:rsid w:val="007D1B65"/>
    <w:rsid w:val="007D4781"/>
    <w:rsid w:val="007E0F91"/>
    <w:rsid w:val="007F22D3"/>
    <w:rsid w:val="007F4CCC"/>
    <w:rsid w:val="008342F7"/>
    <w:rsid w:val="008424C0"/>
    <w:rsid w:val="00844676"/>
    <w:rsid w:val="0085179F"/>
    <w:rsid w:val="0085547D"/>
    <w:rsid w:val="00865D40"/>
    <w:rsid w:val="008A1CDB"/>
    <w:rsid w:val="008A4A2F"/>
    <w:rsid w:val="008A5C51"/>
    <w:rsid w:val="008A6D35"/>
    <w:rsid w:val="008C6266"/>
    <w:rsid w:val="008C7D13"/>
    <w:rsid w:val="008E5776"/>
    <w:rsid w:val="008E7D8D"/>
    <w:rsid w:val="00911B7C"/>
    <w:rsid w:val="00931558"/>
    <w:rsid w:val="009371B1"/>
    <w:rsid w:val="00950F7C"/>
    <w:rsid w:val="0095542E"/>
    <w:rsid w:val="009630A0"/>
    <w:rsid w:val="00972049"/>
    <w:rsid w:val="00993DAF"/>
    <w:rsid w:val="00995BDF"/>
    <w:rsid w:val="009A0E7B"/>
    <w:rsid w:val="009A3DC8"/>
    <w:rsid w:val="009D5227"/>
    <w:rsid w:val="009E5769"/>
    <w:rsid w:val="009E7D83"/>
    <w:rsid w:val="00A10408"/>
    <w:rsid w:val="00A12721"/>
    <w:rsid w:val="00A130A3"/>
    <w:rsid w:val="00A16D0A"/>
    <w:rsid w:val="00A21953"/>
    <w:rsid w:val="00A3154F"/>
    <w:rsid w:val="00A33BD1"/>
    <w:rsid w:val="00A505D6"/>
    <w:rsid w:val="00A64DD9"/>
    <w:rsid w:val="00A65005"/>
    <w:rsid w:val="00A80075"/>
    <w:rsid w:val="00A96FD0"/>
    <w:rsid w:val="00AB1A23"/>
    <w:rsid w:val="00AB731D"/>
    <w:rsid w:val="00AC14CE"/>
    <w:rsid w:val="00AC489B"/>
    <w:rsid w:val="00AD3DB7"/>
    <w:rsid w:val="00AD6A69"/>
    <w:rsid w:val="00AD7440"/>
    <w:rsid w:val="00AE2597"/>
    <w:rsid w:val="00AE2DD1"/>
    <w:rsid w:val="00B01249"/>
    <w:rsid w:val="00B01448"/>
    <w:rsid w:val="00B03124"/>
    <w:rsid w:val="00B04FF6"/>
    <w:rsid w:val="00B06A01"/>
    <w:rsid w:val="00B1371C"/>
    <w:rsid w:val="00B260F0"/>
    <w:rsid w:val="00B34969"/>
    <w:rsid w:val="00B3789C"/>
    <w:rsid w:val="00B37E81"/>
    <w:rsid w:val="00B52584"/>
    <w:rsid w:val="00B56401"/>
    <w:rsid w:val="00B62FF2"/>
    <w:rsid w:val="00B63A6A"/>
    <w:rsid w:val="00B653DD"/>
    <w:rsid w:val="00B65D4A"/>
    <w:rsid w:val="00B66144"/>
    <w:rsid w:val="00B71AA8"/>
    <w:rsid w:val="00B96002"/>
    <w:rsid w:val="00BA46C6"/>
    <w:rsid w:val="00BB5964"/>
    <w:rsid w:val="00BC0C2D"/>
    <w:rsid w:val="00BC47A5"/>
    <w:rsid w:val="00BE56C0"/>
    <w:rsid w:val="00C03F1B"/>
    <w:rsid w:val="00C07C73"/>
    <w:rsid w:val="00C164E0"/>
    <w:rsid w:val="00C21E36"/>
    <w:rsid w:val="00C36C15"/>
    <w:rsid w:val="00C42286"/>
    <w:rsid w:val="00C509F0"/>
    <w:rsid w:val="00C577DB"/>
    <w:rsid w:val="00C70950"/>
    <w:rsid w:val="00C76267"/>
    <w:rsid w:val="00C90D7B"/>
    <w:rsid w:val="00C92F28"/>
    <w:rsid w:val="00CD1F13"/>
    <w:rsid w:val="00CD235D"/>
    <w:rsid w:val="00CD5EBB"/>
    <w:rsid w:val="00CE1A38"/>
    <w:rsid w:val="00CE207D"/>
    <w:rsid w:val="00D00D62"/>
    <w:rsid w:val="00D1646B"/>
    <w:rsid w:val="00D23635"/>
    <w:rsid w:val="00D3059E"/>
    <w:rsid w:val="00D5469B"/>
    <w:rsid w:val="00D5614F"/>
    <w:rsid w:val="00D662D0"/>
    <w:rsid w:val="00D6723E"/>
    <w:rsid w:val="00D67865"/>
    <w:rsid w:val="00D71130"/>
    <w:rsid w:val="00DA38E3"/>
    <w:rsid w:val="00DB78D5"/>
    <w:rsid w:val="00DC1E3D"/>
    <w:rsid w:val="00DC2DCA"/>
    <w:rsid w:val="00DC57FE"/>
    <w:rsid w:val="00DD2445"/>
    <w:rsid w:val="00DE3688"/>
    <w:rsid w:val="00DE62C6"/>
    <w:rsid w:val="00E1278E"/>
    <w:rsid w:val="00E130C0"/>
    <w:rsid w:val="00E15BCA"/>
    <w:rsid w:val="00E15BE8"/>
    <w:rsid w:val="00E26B66"/>
    <w:rsid w:val="00E836BA"/>
    <w:rsid w:val="00E94B9D"/>
    <w:rsid w:val="00EB3642"/>
    <w:rsid w:val="00EC12AE"/>
    <w:rsid w:val="00EC6755"/>
    <w:rsid w:val="00ED03CF"/>
    <w:rsid w:val="00ED56E1"/>
    <w:rsid w:val="00EE215D"/>
    <w:rsid w:val="00EF2176"/>
    <w:rsid w:val="00F016FC"/>
    <w:rsid w:val="00F02A6E"/>
    <w:rsid w:val="00F0757A"/>
    <w:rsid w:val="00F07F42"/>
    <w:rsid w:val="00F25AD1"/>
    <w:rsid w:val="00F26BCB"/>
    <w:rsid w:val="00F313A7"/>
    <w:rsid w:val="00F41480"/>
    <w:rsid w:val="00F43081"/>
    <w:rsid w:val="00F672FF"/>
    <w:rsid w:val="00F85362"/>
    <w:rsid w:val="00F925BC"/>
    <w:rsid w:val="00FA65CD"/>
    <w:rsid w:val="00FA6948"/>
    <w:rsid w:val="00FB6917"/>
    <w:rsid w:val="00FC2E19"/>
    <w:rsid w:val="00FC2F7F"/>
    <w:rsid w:val="00FC3D37"/>
    <w:rsid w:val="00FE464D"/>
    <w:rsid w:val="00FE66AF"/>
    <w:rsid w:val="00FF6ACF"/>
    <w:rsid w:val="00FF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D6D635"/>
  <w15:docId w15:val="{D5EDEAA0-D962-486D-80A0-3B5C2C31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1123</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Parag Taide</cp:lastModifiedBy>
  <cp:revision>225</cp:revision>
  <cp:lastPrinted>2022-01-11T05:27:00Z</cp:lastPrinted>
  <dcterms:created xsi:type="dcterms:W3CDTF">2022-01-15T00:06:00Z</dcterms:created>
  <dcterms:modified xsi:type="dcterms:W3CDTF">2022-01-21T10:02:00Z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184938800</vt:i4>
  </property>
</Properties>
</file>